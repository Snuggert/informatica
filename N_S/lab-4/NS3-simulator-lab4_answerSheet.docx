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5B" w:rsidRDefault="00F6165B">
      <w:pPr>
        <w:pStyle w:val="heading10"/>
        <w:tabs>
          <w:tab w:val="left" w:pos="432"/>
        </w:tabs>
        <w:ind w:left="432" w:hanging="432"/>
      </w:pPr>
      <w:r>
        <w:t xml:space="preserve">NS Lab </w:t>
      </w:r>
      <w:r w:rsidR="00401487">
        <w:t>4</w:t>
      </w:r>
      <w:r w:rsidR="00C4151F">
        <w:t xml:space="preserve"> </w:t>
      </w:r>
      <w:r w:rsidR="00AF2AAF">
        <w:t>Answer Sheet</w:t>
      </w:r>
    </w:p>
    <w:p w:rsidR="00F6165B" w:rsidRDefault="009140B5">
      <w:pPr>
        <w:pStyle w:val="Textbody"/>
        <w:jc w:val="center"/>
        <w:rPr>
          <w:sz w:val="40"/>
        </w:rPr>
      </w:pPr>
      <w:r w:rsidRPr="009140B5">
        <w:rPr>
          <w:sz w:val="40"/>
        </w:rPr>
        <w:t>NS3 simulator</w:t>
      </w:r>
      <w:r w:rsidR="002219B1">
        <w:rPr>
          <w:sz w:val="40"/>
        </w:rPr>
        <w:t xml:space="preserve"> - </w:t>
      </w:r>
      <w:r w:rsidR="002219B1" w:rsidRPr="002219B1">
        <w:rPr>
          <w:sz w:val="40"/>
        </w:rPr>
        <w:t>TCP</w:t>
      </w:r>
      <w:r w:rsidR="002219B1">
        <w:rPr>
          <w:sz w:val="40"/>
        </w:rPr>
        <w:t xml:space="preserve"> </w:t>
      </w:r>
      <w:r w:rsidR="002219B1" w:rsidRPr="002219B1">
        <w:rPr>
          <w:sz w:val="40"/>
        </w:rPr>
        <w:t>Performance Monitoring</w:t>
      </w:r>
    </w:p>
    <w:p w:rsidR="00AD2F37" w:rsidRDefault="00835E64" w:rsidP="00835E64">
      <w:pPr>
        <w:pStyle w:val="NoSpacing"/>
        <w:rPr>
          <w:sz w:val="26"/>
          <w:szCs w:val="26"/>
        </w:rPr>
      </w:pPr>
      <w:r w:rsidRPr="00B07430">
        <w:rPr>
          <w:sz w:val="26"/>
          <w:szCs w:val="26"/>
          <w:u w:val="single"/>
        </w:rPr>
        <w:t>Student Name:</w:t>
      </w:r>
      <w:r w:rsidR="00AD2F37" w:rsidRPr="00AD2F37">
        <w:rPr>
          <w:sz w:val="26"/>
          <w:szCs w:val="26"/>
        </w:rPr>
        <w:t xml:space="preserve"> Abe </w:t>
      </w:r>
    </w:p>
    <w:p w:rsidR="00835E64" w:rsidRPr="00AD2F37" w:rsidRDefault="00835E64" w:rsidP="00835E64">
      <w:pPr>
        <w:pStyle w:val="NoSpacing"/>
        <w:rPr>
          <w:sz w:val="26"/>
          <w:szCs w:val="26"/>
        </w:rPr>
      </w:pPr>
      <w:r w:rsidRPr="00B07430">
        <w:rPr>
          <w:sz w:val="26"/>
          <w:szCs w:val="26"/>
          <w:u w:val="single"/>
        </w:rPr>
        <w:t>Student Surname:</w:t>
      </w:r>
      <w:r w:rsidR="00AD2F37">
        <w:rPr>
          <w:sz w:val="26"/>
          <w:szCs w:val="26"/>
        </w:rPr>
        <w:t xml:space="preserve"> </w:t>
      </w:r>
      <w:r w:rsidR="00AD2F37" w:rsidRPr="00AD2F37">
        <w:rPr>
          <w:sz w:val="26"/>
          <w:szCs w:val="26"/>
        </w:rPr>
        <w:t>Wiersma</w:t>
      </w:r>
    </w:p>
    <w:p w:rsidR="00835E64" w:rsidRPr="00AD2F37" w:rsidRDefault="00835E64" w:rsidP="00835E64">
      <w:pPr>
        <w:pStyle w:val="NoSpacing"/>
        <w:rPr>
          <w:sz w:val="26"/>
          <w:szCs w:val="26"/>
        </w:rPr>
      </w:pPr>
      <w:r w:rsidRPr="00B07430">
        <w:rPr>
          <w:sz w:val="26"/>
          <w:szCs w:val="26"/>
          <w:u w:val="single"/>
        </w:rPr>
        <w:t>Student Number:</w:t>
      </w:r>
      <w:r w:rsidR="00AD2F37">
        <w:rPr>
          <w:sz w:val="26"/>
          <w:szCs w:val="26"/>
        </w:rPr>
        <w:t xml:space="preserve"> 10433120</w:t>
      </w:r>
    </w:p>
    <w:p w:rsidR="00835E64" w:rsidRDefault="00835E64">
      <w:pPr>
        <w:pStyle w:val="Textbody"/>
        <w:jc w:val="center"/>
        <w:rPr>
          <w:sz w:val="40"/>
        </w:rPr>
      </w:pPr>
    </w:p>
    <w:p w:rsidR="00F6165B" w:rsidRDefault="00F6165B">
      <w:pPr>
        <w:jc w:val="center"/>
        <w:rPr>
          <w:sz w:val="26"/>
        </w:rPr>
      </w:pPr>
      <w:r>
        <w:rPr>
          <w:sz w:val="26"/>
        </w:rPr>
        <w:t>Chariklis Pittaras (</w:t>
      </w:r>
      <w:hyperlink r:id="rId7" w:history="1">
        <w:r>
          <w:rPr>
            <w:color w:val="000086"/>
            <w:sz w:val="26"/>
            <w:u w:val="single"/>
          </w:rPr>
          <w:t>c.pittaras@uva.nl</w:t>
        </w:r>
      </w:hyperlink>
      <w:r>
        <w:rPr>
          <w:sz w:val="26"/>
        </w:rPr>
        <w:t>)</w:t>
      </w:r>
    </w:p>
    <w:p w:rsidR="00F6165B" w:rsidRDefault="00F6165B">
      <w:pPr>
        <w:jc w:val="center"/>
        <w:rPr>
          <w:sz w:val="26"/>
        </w:rPr>
      </w:pPr>
      <w:r>
        <w:rPr>
          <w:sz w:val="26"/>
        </w:rPr>
        <w:t>Karel van der Veldt (</w:t>
      </w:r>
      <w:hyperlink r:id="rId8" w:history="1">
        <w:r>
          <w:rPr>
            <w:color w:val="000086"/>
            <w:sz w:val="26"/>
            <w:u w:val="single"/>
          </w:rPr>
          <w:t>karel.vd.veldt@uva.nl</w:t>
        </w:r>
      </w:hyperlink>
      <w:r>
        <w:rPr>
          <w:sz w:val="26"/>
        </w:rPr>
        <w:t>)</w:t>
      </w:r>
    </w:p>
    <w:p w:rsidR="00DA6D46" w:rsidRDefault="00DA6D46" w:rsidP="00DA6D46">
      <w:pPr>
        <w:jc w:val="center"/>
        <w:rPr>
          <w:sz w:val="26"/>
        </w:rPr>
      </w:pPr>
      <w:r>
        <w:rPr>
          <w:sz w:val="26"/>
        </w:rPr>
        <w:t>Koen Koning (koen.koning@gmail.com)</w:t>
      </w:r>
    </w:p>
    <w:p w:rsidR="00DA6D46" w:rsidRDefault="00DA6D46" w:rsidP="00DA6D46">
      <w:pPr>
        <w:jc w:val="center"/>
        <w:rPr>
          <w:sz w:val="26"/>
        </w:rPr>
      </w:pPr>
      <w:r>
        <w:rPr>
          <w:sz w:val="26"/>
        </w:rPr>
        <w:t>Lab date: Sep 19 &amp; 23 2013</w:t>
      </w:r>
    </w:p>
    <w:p w:rsidR="00DA6D46" w:rsidRDefault="00DA6D46" w:rsidP="00DA6D46">
      <w:pPr>
        <w:jc w:val="center"/>
        <w:rPr>
          <w:sz w:val="26"/>
        </w:rPr>
      </w:pPr>
      <w:r>
        <w:rPr>
          <w:sz w:val="26"/>
        </w:rPr>
        <w:t>Hand-in time (submit to blackboard) by Sep 30, 2013 13:00CEST</w:t>
      </w:r>
    </w:p>
    <w:p w:rsidR="00F6165B" w:rsidRDefault="008F46EA">
      <w:pPr>
        <w:jc w:val="center"/>
        <w:rPr>
          <w:sz w:val="26"/>
        </w:rPr>
      </w:pPr>
      <w:r>
        <w:rPr>
          <w:sz w:val="26"/>
        </w:rPr>
        <w:t>Total points: 20</w:t>
      </w:r>
      <w:r w:rsidR="00F6165B">
        <w:rPr>
          <w:sz w:val="26"/>
        </w:rPr>
        <w:t xml:space="preserve"> pts</w:t>
      </w:r>
    </w:p>
    <w:p w:rsidR="00293B64" w:rsidRDefault="00293B64" w:rsidP="00293B64">
      <w:pPr>
        <w:pStyle w:val="Textbody"/>
        <w:ind w:left="720"/>
        <w:jc w:val="left"/>
      </w:pPr>
      <w:r>
        <w:t>Please provide your answer in the appropriate space for each question</w:t>
      </w:r>
    </w:p>
    <w:p w:rsidR="00F6165B" w:rsidRDefault="00F6165B"/>
    <w:p w:rsidR="00F6165B" w:rsidRDefault="00F6165B">
      <w:pPr>
        <w:pStyle w:val="Textbody"/>
        <w:ind w:left="720"/>
      </w:pPr>
    </w:p>
    <w:p w:rsidR="00F6165B" w:rsidRDefault="00F6165B">
      <w:pPr>
        <w:pStyle w:val="heading30"/>
        <w:rPr>
          <w:u w:val="single"/>
        </w:rPr>
      </w:pPr>
      <w:r w:rsidRPr="00DD49E9">
        <w:rPr>
          <w:u w:val="single"/>
        </w:rPr>
        <w:t xml:space="preserve">Task 1 – </w:t>
      </w:r>
      <w:r w:rsidR="00F56A41" w:rsidRPr="00F56A41">
        <w:rPr>
          <w:u w:val="single"/>
        </w:rPr>
        <w:t>Throughput of TCP client-server connection</w:t>
      </w:r>
    </w:p>
    <w:p w:rsidR="00B77A4E" w:rsidRDefault="00B77A4E" w:rsidP="00B77A4E">
      <w:pPr>
        <w:pStyle w:val="ColorfulList-Accent1"/>
        <w:numPr>
          <w:ilvl w:val="0"/>
          <w:numId w:val="14"/>
        </w:numPr>
      </w:pPr>
    </w:p>
    <w:tbl>
      <w:tblPr>
        <w:tblW w:w="888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3"/>
        <w:gridCol w:w="1614"/>
        <w:gridCol w:w="1787"/>
        <w:gridCol w:w="4112"/>
      </w:tblGrid>
      <w:tr w:rsidR="00B77A4E" w:rsidTr="00B77A4E">
        <w:tc>
          <w:tcPr>
            <w:tcW w:w="1373" w:type="dxa"/>
            <w:shd w:val="clear" w:color="auto" w:fill="C0C0C0"/>
          </w:tcPr>
          <w:p w:rsidR="00B77A4E" w:rsidRDefault="00B77A4E" w:rsidP="00B77A4E">
            <w:pPr>
              <w:pStyle w:val="ColorfulList-Accent1"/>
              <w:ind w:left="0"/>
            </w:pPr>
            <w:r>
              <w:t>Latency</w:t>
            </w:r>
          </w:p>
        </w:tc>
        <w:tc>
          <w:tcPr>
            <w:tcW w:w="1614" w:type="dxa"/>
            <w:shd w:val="clear" w:color="auto" w:fill="C0C0C0"/>
          </w:tcPr>
          <w:p w:rsidR="00B77A4E" w:rsidRDefault="00B77A4E" w:rsidP="00B77A4E">
            <w:pPr>
              <w:pStyle w:val="ColorfulList-Accent1"/>
              <w:ind w:left="0" w:right="-53"/>
            </w:pPr>
            <w:r>
              <w:t>Measured Throughput</w:t>
            </w:r>
          </w:p>
        </w:tc>
        <w:tc>
          <w:tcPr>
            <w:tcW w:w="1787" w:type="dxa"/>
            <w:shd w:val="clear" w:color="auto" w:fill="C0C0C0"/>
          </w:tcPr>
          <w:p w:rsidR="00B77A4E" w:rsidRDefault="00B77A4E" w:rsidP="00B77A4E">
            <w:pPr>
              <w:pStyle w:val="ColorfulList-Accent1"/>
              <w:ind w:left="0"/>
            </w:pPr>
            <w:r>
              <w:t>Calculated Throughput</w:t>
            </w:r>
          </w:p>
        </w:tc>
        <w:tc>
          <w:tcPr>
            <w:tcW w:w="4112" w:type="dxa"/>
            <w:shd w:val="clear" w:color="auto" w:fill="C0C0C0"/>
          </w:tcPr>
          <w:p w:rsidR="00B77A4E" w:rsidRDefault="00B77A4E" w:rsidP="00B77A4E">
            <w:pPr>
              <w:pStyle w:val="ColorfulList-Accent1"/>
              <w:ind w:left="0"/>
            </w:pPr>
            <w:r>
              <w:t>Calculation</w:t>
            </w:r>
          </w:p>
        </w:tc>
      </w:tr>
      <w:tr w:rsidR="00B77A4E" w:rsidTr="00B77A4E">
        <w:tc>
          <w:tcPr>
            <w:tcW w:w="1373" w:type="dxa"/>
            <w:shd w:val="clear" w:color="auto" w:fill="auto"/>
          </w:tcPr>
          <w:p w:rsidR="00B77A4E" w:rsidRDefault="00B77A4E" w:rsidP="00B77A4E">
            <w:pPr>
              <w:pStyle w:val="ColorfulList-Accent1"/>
              <w:ind w:left="0"/>
            </w:pPr>
            <w:r>
              <w:t>64ms</w:t>
            </w:r>
          </w:p>
        </w:tc>
        <w:tc>
          <w:tcPr>
            <w:tcW w:w="1614" w:type="dxa"/>
            <w:shd w:val="clear" w:color="auto" w:fill="auto"/>
          </w:tcPr>
          <w:p w:rsidR="00B77A4E" w:rsidRDefault="00B77A4E" w:rsidP="00B77A4E">
            <w:pPr>
              <w:pStyle w:val="ColorfulList-Accent1"/>
              <w:ind w:left="0"/>
            </w:pPr>
          </w:p>
        </w:tc>
        <w:tc>
          <w:tcPr>
            <w:tcW w:w="1787" w:type="dxa"/>
            <w:shd w:val="clear" w:color="auto" w:fill="auto"/>
          </w:tcPr>
          <w:p w:rsidR="00B77A4E" w:rsidRDefault="00B77A4E" w:rsidP="00B77A4E">
            <w:pPr>
              <w:pStyle w:val="ColorfulList-Accent1"/>
              <w:ind w:left="0"/>
            </w:pPr>
          </w:p>
        </w:tc>
        <w:tc>
          <w:tcPr>
            <w:tcW w:w="4112" w:type="dxa"/>
            <w:shd w:val="clear" w:color="auto" w:fill="auto"/>
          </w:tcPr>
          <w:p w:rsidR="00431225" w:rsidRDefault="00431225" w:rsidP="00B77A4E">
            <w:pPr>
              <w:pStyle w:val="ColorfulList-Accent1"/>
              <w:ind w:left="0"/>
            </w:pPr>
          </w:p>
        </w:tc>
      </w:tr>
      <w:tr w:rsidR="00B77A4E" w:rsidTr="00B77A4E">
        <w:tc>
          <w:tcPr>
            <w:tcW w:w="1373" w:type="dxa"/>
            <w:shd w:val="clear" w:color="auto" w:fill="auto"/>
          </w:tcPr>
          <w:p w:rsidR="00B77A4E" w:rsidRDefault="00B77A4E" w:rsidP="00B77A4E">
            <w:pPr>
              <w:pStyle w:val="ColorfulList-Accent1"/>
              <w:ind w:left="0"/>
            </w:pPr>
            <w:r>
              <w:t>96ms</w:t>
            </w:r>
          </w:p>
        </w:tc>
        <w:tc>
          <w:tcPr>
            <w:tcW w:w="1614" w:type="dxa"/>
            <w:shd w:val="clear" w:color="auto" w:fill="auto"/>
          </w:tcPr>
          <w:p w:rsidR="00B77A4E" w:rsidRDefault="00B77A4E" w:rsidP="00B77A4E">
            <w:pPr>
              <w:pStyle w:val="ColorfulList-Accent1"/>
              <w:ind w:left="0"/>
            </w:pPr>
          </w:p>
        </w:tc>
        <w:tc>
          <w:tcPr>
            <w:tcW w:w="1787" w:type="dxa"/>
            <w:shd w:val="clear" w:color="auto" w:fill="auto"/>
          </w:tcPr>
          <w:p w:rsidR="00B77A4E" w:rsidRDefault="00B77A4E" w:rsidP="00B77A4E">
            <w:pPr>
              <w:pStyle w:val="ColorfulList-Accent1"/>
              <w:ind w:left="0"/>
            </w:pPr>
          </w:p>
        </w:tc>
        <w:tc>
          <w:tcPr>
            <w:tcW w:w="4112" w:type="dxa"/>
            <w:shd w:val="clear" w:color="auto" w:fill="auto"/>
          </w:tcPr>
          <w:p w:rsidR="00B77A4E" w:rsidRDefault="00B77A4E" w:rsidP="00B77A4E">
            <w:pPr>
              <w:pStyle w:val="ColorfulList-Accent1"/>
              <w:ind w:left="0"/>
            </w:pPr>
          </w:p>
        </w:tc>
      </w:tr>
      <w:tr w:rsidR="00B77A4E" w:rsidTr="00B77A4E">
        <w:tc>
          <w:tcPr>
            <w:tcW w:w="1373" w:type="dxa"/>
            <w:shd w:val="clear" w:color="auto" w:fill="auto"/>
          </w:tcPr>
          <w:p w:rsidR="00B77A4E" w:rsidRDefault="00B77A4E" w:rsidP="00B77A4E">
            <w:pPr>
              <w:pStyle w:val="ColorfulList-Accent1"/>
              <w:ind w:left="0"/>
            </w:pPr>
            <w:r>
              <w:t>128ms</w:t>
            </w:r>
          </w:p>
        </w:tc>
        <w:tc>
          <w:tcPr>
            <w:tcW w:w="1614" w:type="dxa"/>
            <w:shd w:val="clear" w:color="auto" w:fill="auto"/>
          </w:tcPr>
          <w:p w:rsidR="00B77A4E" w:rsidRDefault="00B77A4E" w:rsidP="00B77A4E">
            <w:pPr>
              <w:pStyle w:val="ColorfulList-Accent1"/>
              <w:ind w:left="0"/>
            </w:pPr>
          </w:p>
        </w:tc>
        <w:tc>
          <w:tcPr>
            <w:tcW w:w="1787" w:type="dxa"/>
            <w:shd w:val="clear" w:color="auto" w:fill="auto"/>
          </w:tcPr>
          <w:p w:rsidR="00B77A4E" w:rsidRDefault="00B77A4E" w:rsidP="00B77A4E">
            <w:pPr>
              <w:pStyle w:val="ColorfulList-Accent1"/>
              <w:ind w:left="0"/>
            </w:pPr>
          </w:p>
        </w:tc>
        <w:tc>
          <w:tcPr>
            <w:tcW w:w="4112" w:type="dxa"/>
            <w:shd w:val="clear" w:color="auto" w:fill="auto"/>
          </w:tcPr>
          <w:p w:rsidR="00B77A4E" w:rsidRDefault="00B77A4E" w:rsidP="00B77A4E">
            <w:pPr>
              <w:pStyle w:val="ColorfulList-Accent1"/>
              <w:ind w:left="0"/>
            </w:pPr>
          </w:p>
        </w:tc>
      </w:tr>
    </w:tbl>
    <w:p w:rsidR="00B77A4E" w:rsidRDefault="00B77A4E" w:rsidP="00B77A4E">
      <w:pPr>
        <w:pStyle w:val="ColorfulList-Accent1"/>
      </w:pPr>
    </w:p>
    <w:p w:rsidR="008C29A3" w:rsidRDefault="008C29A3" w:rsidP="00B77A4E">
      <w:pPr>
        <w:pStyle w:val="ColorfulList-Accent1"/>
        <w:numPr>
          <w:ilvl w:val="0"/>
          <w:numId w:val="14"/>
        </w:numPr>
      </w:pPr>
    </w:p>
    <w:p w:rsidR="001F3706" w:rsidRDefault="001F3706" w:rsidP="00901F0C">
      <w:pPr>
        <w:pStyle w:val="ColorfulList-Accent1"/>
        <w:ind w:left="0"/>
      </w:pPr>
    </w:p>
    <w:p w:rsidR="00440804" w:rsidRDefault="00901F0C" w:rsidP="00440804">
      <w:pPr>
        <w:pStyle w:val="ColorfulList-Accent1"/>
        <w:numPr>
          <w:ilvl w:val="0"/>
          <w:numId w:val="14"/>
        </w:numPr>
      </w:pPr>
      <w:r w:rsidRPr="00901F0C">
        <w:rPr>
          <w:u w:val="single"/>
        </w:rPr>
        <w:lastRenderedPageBreak/>
        <w:t>O</w:t>
      </w:r>
      <w:r w:rsidR="00440804" w:rsidRPr="00901F0C">
        <w:rPr>
          <w:u w:val="single"/>
        </w:rPr>
        <w:t xml:space="preserve">ptimal </w:t>
      </w:r>
      <w:r w:rsidR="00947D9B" w:rsidRPr="00901F0C">
        <w:rPr>
          <w:u w:val="single"/>
        </w:rPr>
        <w:t xml:space="preserve">RWIN </w:t>
      </w:r>
      <w:r w:rsidR="00440804" w:rsidRPr="00901F0C">
        <w:rPr>
          <w:u w:val="single"/>
        </w:rPr>
        <w:t>value</w:t>
      </w:r>
      <w:r>
        <w:t>:</w:t>
      </w:r>
      <w:r w:rsidR="00E90813">
        <w:t xml:space="preserve"> </w:t>
      </w:r>
      <w:r w:rsidR="00E90813">
        <w:br/>
      </w:r>
      <w:r w:rsidRPr="00901F0C">
        <w:rPr>
          <w:u w:val="single"/>
        </w:rPr>
        <w:t>Calculation</w:t>
      </w:r>
      <w:r>
        <w:t xml:space="preserve">: </w:t>
      </w:r>
    </w:p>
    <w:p w:rsidR="00F6165B" w:rsidRDefault="00F6165B" w:rsidP="00557002">
      <w:pPr>
        <w:pStyle w:val="ColorfulList-Accent1"/>
        <w:numPr>
          <w:ilvl w:val="0"/>
          <w:numId w:val="14"/>
        </w:numPr>
      </w:pPr>
    </w:p>
    <w:p w:rsidR="00EF0A00" w:rsidRDefault="00EF0A00" w:rsidP="00EF0A00">
      <w:pPr>
        <w:pStyle w:val="ColorfulList-Accent1"/>
        <w:ind w:left="0"/>
        <w:rPr>
          <w:rFonts w:ascii="Courier" w:hAnsi="Courier"/>
        </w:rPr>
      </w:pPr>
    </w:p>
    <w:p w:rsidR="00D3145C" w:rsidRDefault="00D3145C" w:rsidP="0081571B">
      <w:pPr>
        <w:pStyle w:val="heading30"/>
        <w:rPr>
          <w:u w:val="single"/>
        </w:rPr>
      </w:pPr>
      <w:r>
        <w:rPr>
          <w:u w:val="single"/>
        </w:rPr>
        <w:t>Task 2</w:t>
      </w:r>
      <w:r w:rsidRPr="00DD49E9">
        <w:rPr>
          <w:u w:val="single"/>
        </w:rPr>
        <w:t xml:space="preserve"> – </w:t>
      </w:r>
      <w:r w:rsidR="00535FC5" w:rsidRPr="00535FC5">
        <w:rPr>
          <w:u w:val="single"/>
        </w:rPr>
        <w:t>Monitoring TCP congestion window</w:t>
      </w:r>
    </w:p>
    <w:p w:rsidR="00026EC2" w:rsidRPr="00026EC2" w:rsidRDefault="00026EC2" w:rsidP="00026EC2">
      <w:pPr>
        <w:pStyle w:val="Textbody"/>
      </w:pPr>
      <w:r>
        <w:t>1.</w:t>
      </w:r>
    </w:p>
    <w:p w:rsidR="001B0E57" w:rsidRDefault="001B0E57" w:rsidP="0024520E">
      <w:pPr>
        <w:pStyle w:val="ColorfulList-Accent1"/>
        <w:ind w:left="0"/>
      </w:pPr>
    </w:p>
    <w:p w:rsidR="001B0E57" w:rsidRDefault="001B0E57" w:rsidP="001B0E57">
      <w:pPr>
        <w:pStyle w:val="ColorfulList-Accent1"/>
        <w:ind w:left="0"/>
        <w:jc w:val="center"/>
        <w:rPr>
          <w:i/>
        </w:rPr>
      </w:pPr>
      <w:r w:rsidRPr="001B0E57">
        <w:rPr>
          <w:i/>
        </w:rPr>
        <w:t>Figure 1: Tahoe – droptail queue = 100</w:t>
      </w:r>
    </w:p>
    <w:p w:rsidR="00026EC2" w:rsidRDefault="00026EC2" w:rsidP="00F6459A">
      <w:pPr>
        <w:pStyle w:val="NoSpacing"/>
      </w:pPr>
    </w:p>
    <w:p w:rsidR="00026EC2" w:rsidRDefault="00026EC2" w:rsidP="00F6459A">
      <w:pPr>
        <w:pStyle w:val="NoSpacing"/>
      </w:pPr>
    </w:p>
    <w:p w:rsidR="00026EC2" w:rsidRDefault="00026EC2" w:rsidP="00F6459A">
      <w:pPr>
        <w:pStyle w:val="NoSpacing"/>
      </w:pPr>
      <w:r>
        <w:t>2.a.</w:t>
      </w:r>
    </w:p>
    <w:p w:rsidR="00026EC2" w:rsidRDefault="00026EC2" w:rsidP="00F6459A">
      <w:pPr>
        <w:pStyle w:val="NoSpacing"/>
      </w:pPr>
    </w:p>
    <w:p w:rsidR="00026EC2" w:rsidRPr="001B0E57" w:rsidRDefault="00026EC2" w:rsidP="00026EC2">
      <w:pPr>
        <w:pStyle w:val="NoSpacing"/>
      </w:pPr>
    </w:p>
    <w:p w:rsidR="00026EC2" w:rsidRDefault="00026EC2" w:rsidP="00026EC2">
      <w:pPr>
        <w:pStyle w:val="ColorfulList-Accent1"/>
        <w:ind w:left="0"/>
        <w:jc w:val="center"/>
        <w:rPr>
          <w:i/>
        </w:rPr>
      </w:pPr>
      <w:r>
        <w:rPr>
          <w:i/>
        </w:rPr>
        <w:t>Figure 2: Tahoe,</w:t>
      </w:r>
      <w:r w:rsidRPr="001B0E57">
        <w:rPr>
          <w:i/>
        </w:rPr>
        <w:t xml:space="preserve"> droptail </w:t>
      </w:r>
      <w:r>
        <w:rPr>
          <w:i/>
        </w:rPr>
        <w:t>queue = 40</w:t>
      </w:r>
    </w:p>
    <w:p w:rsidR="00393829" w:rsidRDefault="00393829" w:rsidP="00F6459A">
      <w:pPr>
        <w:pStyle w:val="NoSpacing"/>
      </w:pPr>
    </w:p>
    <w:p w:rsidR="00393829" w:rsidRDefault="00393829" w:rsidP="00F6459A">
      <w:pPr>
        <w:pStyle w:val="NoSpacing"/>
      </w:pPr>
    </w:p>
    <w:p w:rsidR="00393829" w:rsidRDefault="00393829" w:rsidP="00F6459A">
      <w:pPr>
        <w:pStyle w:val="NoSpacing"/>
      </w:pPr>
    </w:p>
    <w:p w:rsidR="00026EC2" w:rsidRDefault="00026EC2" w:rsidP="00F6459A">
      <w:pPr>
        <w:pStyle w:val="NoSpacing"/>
      </w:pPr>
      <w:r>
        <w:t xml:space="preserve">2.b </w:t>
      </w:r>
    </w:p>
    <w:p w:rsidR="00920B3B" w:rsidRPr="00980023" w:rsidRDefault="000D4491" w:rsidP="000916D8">
      <w:pPr>
        <w:pStyle w:val="ColorfulList-Accent1"/>
        <w:ind w:left="0"/>
        <w:jc w:val="center"/>
        <w:rPr>
          <w:i/>
        </w:rPr>
      </w:pPr>
      <w:r>
        <w:rPr>
          <w:i/>
        </w:rPr>
        <w:t>Figure 3</w:t>
      </w:r>
      <w:r w:rsidR="00EE274A">
        <w:rPr>
          <w:i/>
        </w:rPr>
        <w:t xml:space="preserve">: Tahoe, </w:t>
      </w:r>
      <w:r w:rsidRPr="001B0E57">
        <w:rPr>
          <w:i/>
        </w:rPr>
        <w:t xml:space="preserve"> droptail </w:t>
      </w:r>
      <w:r>
        <w:rPr>
          <w:i/>
        </w:rPr>
        <w:t xml:space="preserve">queue = 40 </w:t>
      </w:r>
      <w:r w:rsidR="00EE274A">
        <w:rPr>
          <w:i/>
        </w:rPr>
        <w:t>(</w:t>
      </w:r>
      <w:r w:rsidR="00026EC2">
        <w:rPr>
          <w:i/>
        </w:rPr>
        <w:t xml:space="preserve">from </w:t>
      </w:r>
      <w:r w:rsidR="00026EC2" w:rsidRPr="00606172">
        <w:rPr>
          <w:i/>
        </w:rPr>
        <w:t>1 until 1.8</w:t>
      </w:r>
      <w:r w:rsidR="00026EC2">
        <w:rPr>
          <w:i/>
        </w:rPr>
        <w:t>5</w:t>
      </w:r>
      <w:r w:rsidR="00026EC2" w:rsidRPr="00606172">
        <w:rPr>
          <w:i/>
        </w:rPr>
        <w:t xml:space="preserve"> secs</w:t>
      </w:r>
      <w:r w:rsidR="00EE274A">
        <w:rPr>
          <w:i/>
        </w:rPr>
        <w:t>)</w:t>
      </w:r>
    </w:p>
    <w:p w:rsidR="00920B3B" w:rsidRDefault="00920B3B" w:rsidP="00D573E9">
      <w:pPr>
        <w:pStyle w:val="NoSpacing"/>
      </w:pPr>
    </w:p>
    <w:p w:rsidR="00920B3B" w:rsidRDefault="00920B3B" w:rsidP="00D573E9">
      <w:pPr>
        <w:pStyle w:val="NoSpacing"/>
      </w:pPr>
    </w:p>
    <w:p w:rsidR="00920B3B" w:rsidRDefault="00920B3B" w:rsidP="00D573E9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2268"/>
        <w:gridCol w:w="3261"/>
      </w:tblGrid>
      <w:tr w:rsidR="00747ED3" w:rsidTr="002E55DE">
        <w:trPr>
          <w:jc w:val="center"/>
        </w:trPr>
        <w:tc>
          <w:tcPr>
            <w:tcW w:w="7905" w:type="dxa"/>
            <w:gridSpan w:val="3"/>
            <w:shd w:val="clear" w:color="auto" w:fill="C0C0C0"/>
          </w:tcPr>
          <w:p w:rsidR="00747ED3" w:rsidRDefault="00747ED3" w:rsidP="002E55DE">
            <w:pPr>
              <w:pStyle w:val="NoSpacing"/>
              <w:jc w:val="center"/>
            </w:pPr>
            <w:r w:rsidRPr="002E55DE">
              <w:rPr>
                <w:i/>
              </w:rPr>
              <w:t>State changes</w:t>
            </w:r>
            <w:r w:rsidR="00D022C2">
              <w:rPr>
                <w:i/>
              </w:rPr>
              <w:t>,</w:t>
            </w:r>
            <w:r w:rsidR="0020375B" w:rsidRPr="002E55DE">
              <w:rPr>
                <w:i/>
              </w:rPr>
              <w:t xml:space="preserve"> Tahoe</w:t>
            </w:r>
            <w:r w:rsidRPr="002E55DE">
              <w:rPr>
                <w:i/>
              </w:rPr>
              <w:t xml:space="preserve"> – from 1 until 1.85 secs</w:t>
            </w:r>
          </w:p>
        </w:tc>
      </w:tr>
      <w:tr w:rsidR="00AB1E61" w:rsidTr="002E55DE">
        <w:trPr>
          <w:jc w:val="center"/>
        </w:trPr>
        <w:tc>
          <w:tcPr>
            <w:tcW w:w="2376" w:type="dxa"/>
            <w:shd w:val="clear" w:color="auto" w:fill="C0C0C0"/>
          </w:tcPr>
          <w:p w:rsidR="00AB1E61" w:rsidRDefault="00390F2C" w:rsidP="00DB65DD">
            <w:pPr>
              <w:pStyle w:val="NoSpacing"/>
            </w:pPr>
            <w:r>
              <w:t xml:space="preserve">Time (sec, </w:t>
            </w:r>
            <w:r w:rsidR="00AB1E61">
              <w:t>accuracy 3 decimal)</w:t>
            </w:r>
          </w:p>
        </w:tc>
        <w:tc>
          <w:tcPr>
            <w:tcW w:w="2268" w:type="dxa"/>
            <w:shd w:val="clear" w:color="auto" w:fill="C0C0C0"/>
          </w:tcPr>
          <w:p w:rsidR="00AB1E61" w:rsidRDefault="00AB1E61" w:rsidP="00AD566D">
            <w:pPr>
              <w:pStyle w:val="NoSpacing"/>
            </w:pPr>
            <w:r>
              <w:t>cwnd (bytes)</w:t>
            </w:r>
          </w:p>
        </w:tc>
        <w:tc>
          <w:tcPr>
            <w:tcW w:w="3261" w:type="dxa"/>
            <w:shd w:val="clear" w:color="auto" w:fill="C0C0C0"/>
          </w:tcPr>
          <w:p w:rsidR="00AB1E61" w:rsidRDefault="00B401CE" w:rsidP="00AD566D">
            <w:pPr>
              <w:pStyle w:val="NoSpacing"/>
            </w:pPr>
            <w:r>
              <w:t xml:space="preserve">New </w:t>
            </w:r>
            <w:r w:rsidR="00AB1E61">
              <w:t>state</w:t>
            </w:r>
          </w:p>
        </w:tc>
      </w:tr>
      <w:tr w:rsidR="00AB1E61" w:rsidTr="002E55DE">
        <w:trPr>
          <w:jc w:val="center"/>
        </w:trPr>
        <w:tc>
          <w:tcPr>
            <w:tcW w:w="2376" w:type="dxa"/>
            <w:shd w:val="clear" w:color="auto" w:fill="auto"/>
          </w:tcPr>
          <w:p w:rsidR="00AB1E61" w:rsidRDefault="00AB1E61" w:rsidP="003A1C9B">
            <w:pPr>
              <w:pStyle w:val="NoSpacing"/>
            </w:pPr>
            <w:r>
              <w:t>1.00</w:t>
            </w:r>
            <w:r w:rsidR="001503A8">
              <w:t>0</w:t>
            </w:r>
          </w:p>
        </w:tc>
        <w:tc>
          <w:tcPr>
            <w:tcW w:w="2268" w:type="dxa"/>
            <w:shd w:val="clear" w:color="auto" w:fill="auto"/>
          </w:tcPr>
          <w:p w:rsidR="00AB1E61" w:rsidRDefault="00AB1E61" w:rsidP="00AD566D">
            <w:pPr>
              <w:pStyle w:val="NoSpacing"/>
            </w:pPr>
            <w:r>
              <w:t>1</w:t>
            </w:r>
          </w:p>
        </w:tc>
        <w:tc>
          <w:tcPr>
            <w:tcW w:w="3261" w:type="dxa"/>
            <w:shd w:val="clear" w:color="auto" w:fill="auto"/>
          </w:tcPr>
          <w:p w:rsidR="00AB1E61" w:rsidRDefault="003A1C9B" w:rsidP="00AD566D">
            <w:pPr>
              <w:pStyle w:val="NoSpacing"/>
            </w:pPr>
            <w:r w:rsidRPr="00E36EF6">
              <w:rPr>
                <w:i/>
              </w:rPr>
              <w:t>(initial state)</w:t>
            </w:r>
          </w:p>
        </w:tc>
      </w:tr>
      <w:tr w:rsidR="00AB1E61" w:rsidTr="002E55DE">
        <w:trPr>
          <w:jc w:val="center"/>
        </w:trPr>
        <w:tc>
          <w:tcPr>
            <w:tcW w:w="2376" w:type="dxa"/>
            <w:shd w:val="clear" w:color="auto" w:fill="auto"/>
          </w:tcPr>
          <w:p w:rsidR="00AB1E61" w:rsidRDefault="00AB1E61" w:rsidP="00AD566D">
            <w:pPr>
              <w:pStyle w:val="NoSpacing"/>
            </w:pPr>
          </w:p>
        </w:tc>
        <w:tc>
          <w:tcPr>
            <w:tcW w:w="2268" w:type="dxa"/>
            <w:shd w:val="clear" w:color="auto" w:fill="auto"/>
          </w:tcPr>
          <w:p w:rsidR="00AB1E61" w:rsidRDefault="00AB1E61" w:rsidP="00AD566D">
            <w:pPr>
              <w:pStyle w:val="NoSpacing"/>
            </w:pPr>
          </w:p>
        </w:tc>
        <w:tc>
          <w:tcPr>
            <w:tcW w:w="3261" w:type="dxa"/>
            <w:shd w:val="clear" w:color="auto" w:fill="auto"/>
          </w:tcPr>
          <w:p w:rsidR="00AB1E61" w:rsidRDefault="00AB1E61" w:rsidP="00AD566D">
            <w:pPr>
              <w:pStyle w:val="NoSpacing"/>
            </w:pPr>
          </w:p>
        </w:tc>
      </w:tr>
      <w:tr w:rsidR="00AB1E61" w:rsidTr="002E55DE">
        <w:trPr>
          <w:jc w:val="center"/>
        </w:trPr>
        <w:tc>
          <w:tcPr>
            <w:tcW w:w="2376" w:type="dxa"/>
            <w:shd w:val="clear" w:color="auto" w:fill="auto"/>
          </w:tcPr>
          <w:p w:rsidR="00AB1E61" w:rsidRDefault="00AB1E61" w:rsidP="00AD566D">
            <w:pPr>
              <w:pStyle w:val="NoSpacing"/>
            </w:pPr>
          </w:p>
        </w:tc>
        <w:tc>
          <w:tcPr>
            <w:tcW w:w="2268" w:type="dxa"/>
            <w:shd w:val="clear" w:color="auto" w:fill="auto"/>
          </w:tcPr>
          <w:p w:rsidR="00AB1E61" w:rsidRDefault="00AB1E61" w:rsidP="00AD566D">
            <w:pPr>
              <w:pStyle w:val="NoSpacing"/>
            </w:pPr>
          </w:p>
        </w:tc>
        <w:tc>
          <w:tcPr>
            <w:tcW w:w="3261" w:type="dxa"/>
            <w:shd w:val="clear" w:color="auto" w:fill="auto"/>
          </w:tcPr>
          <w:p w:rsidR="00AB1E61" w:rsidRDefault="00AB1E61" w:rsidP="00AD566D">
            <w:pPr>
              <w:pStyle w:val="NoSpacing"/>
            </w:pPr>
          </w:p>
        </w:tc>
      </w:tr>
      <w:tr w:rsidR="00AB1E61" w:rsidTr="002E55DE">
        <w:trPr>
          <w:jc w:val="center"/>
        </w:trPr>
        <w:tc>
          <w:tcPr>
            <w:tcW w:w="2376" w:type="dxa"/>
            <w:shd w:val="clear" w:color="auto" w:fill="auto"/>
          </w:tcPr>
          <w:p w:rsidR="00AB1E61" w:rsidRDefault="00AB1E61" w:rsidP="006E375A">
            <w:pPr>
              <w:pStyle w:val="NoSpacing"/>
            </w:pPr>
          </w:p>
        </w:tc>
        <w:tc>
          <w:tcPr>
            <w:tcW w:w="2268" w:type="dxa"/>
            <w:shd w:val="clear" w:color="auto" w:fill="auto"/>
          </w:tcPr>
          <w:p w:rsidR="00AB1E61" w:rsidRDefault="00AB1E61" w:rsidP="006E375A">
            <w:pPr>
              <w:pStyle w:val="NoSpacing"/>
            </w:pPr>
          </w:p>
        </w:tc>
        <w:tc>
          <w:tcPr>
            <w:tcW w:w="3261" w:type="dxa"/>
            <w:shd w:val="clear" w:color="auto" w:fill="auto"/>
          </w:tcPr>
          <w:p w:rsidR="00AB1E61" w:rsidRDefault="00AB1E61" w:rsidP="00AD566D">
            <w:pPr>
              <w:pStyle w:val="NoSpacing"/>
            </w:pPr>
          </w:p>
        </w:tc>
      </w:tr>
      <w:tr w:rsidR="00AB1E61" w:rsidTr="002E55DE">
        <w:trPr>
          <w:jc w:val="center"/>
        </w:trPr>
        <w:tc>
          <w:tcPr>
            <w:tcW w:w="2376" w:type="dxa"/>
            <w:shd w:val="clear" w:color="auto" w:fill="auto"/>
          </w:tcPr>
          <w:p w:rsidR="00AB1E61" w:rsidRDefault="00AB1E61" w:rsidP="006E375A">
            <w:pPr>
              <w:pStyle w:val="NoSpacing"/>
            </w:pPr>
          </w:p>
        </w:tc>
        <w:tc>
          <w:tcPr>
            <w:tcW w:w="2268" w:type="dxa"/>
            <w:shd w:val="clear" w:color="auto" w:fill="auto"/>
          </w:tcPr>
          <w:p w:rsidR="00AB1E61" w:rsidRDefault="00AB1E61" w:rsidP="006E375A">
            <w:pPr>
              <w:pStyle w:val="NoSpacing"/>
            </w:pPr>
          </w:p>
        </w:tc>
        <w:tc>
          <w:tcPr>
            <w:tcW w:w="3261" w:type="dxa"/>
            <w:shd w:val="clear" w:color="auto" w:fill="auto"/>
          </w:tcPr>
          <w:p w:rsidR="00AB1E61" w:rsidRDefault="00AB1E61" w:rsidP="00AD566D">
            <w:pPr>
              <w:pStyle w:val="NoSpacing"/>
            </w:pPr>
          </w:p>
        </w:tc>
      </w:tr>
      <w:tr w:rsidR="00AB1E61" w:rsidTr="002E55DE">
        <w:trPr>
          <w:jc w:val="center"/>
        </w:trPr>
        <w:tc>
          <w:tcPr>
            <w:tcW w:w="2376" w:type="dxa"/>
            <w:shd w:val="clear" w:color="auto" w:fill="auto"/>
          </w:tcPr>
          <w:p w:rsidR="00AB1E61" w:rsidRDefault="00AB1E61" w:rsidP="006E375A">
            <w:pPr>
              <w:pStyle w:val="NoSpacing"/>
            </w:pPr>
          </w:p>
        </w:tc>
        <w:tc>
          <w:tcPr>
            <w:tcW w:w="2268" w:type="dxa"/>
            <w:shd w:val="clear" w:color="auto" w:fill="auto"/>
          </w:tcPr>
          <w:p w:rsidR="00AB1E61" w:rsidRDefault="00AB1E61" w:rsidP="006E375A">
            <w:pPr>
              <w:pStyle w:val="NoSpacing"/>
            </w:pPr>
          </w:p>
        </w:tc>
        <w:tc>
          <w:tcPr>
            <w:tcW w:w="3261" w:type="dxa"/>
            <w:shd w:val="clear" w:color="auto" w:fill="auto"/>
          </w:tcPr>
          <w:p w:rsidR="00AB1E61" w:rsidRDefault="00AB1E61" w:rsidP="00AD566D">
            <w:pPr>
              <w:pStyle w:val="NoSpacing"/>
            </w:pPr>
          </w:p>
        </w:tc>
      </w:tr>
      <w:tr w:rsidR="00AB1E61" w:rsidTr="002E55DE">
        <w:trPr>
          <w:jc w:val="center"/>
        </w:trPr>
        <w:tc>
          <w:tcPr>
            <w:tcW w:w="2376" w:type="dxa"/>
            <w:shd w:val="clear" w:color="auto" w:fill="auto"/>
          </w:tcPr>
          <w:p w:rsidR="00AB1E61" w:rsidRDefault="00AB1E61" w:rsidP="006E375A">
            <w:pPr>
              <w:pStyle w:val="NoSpacing"/>
            </w:pPr>
          </w:p>
        </w:tc>
        <w:tc>
          <w:tcPr>
            <w:tcW w:w="2268" w:type="dxa"/>
            <w:shd w:val="clear" w:color="auto" w:fill="auto"/>
          </w:tcPr>
          <w:p w:rsidR="00AB1E61" w:rsidRDefault="00AB1E61" w:rsidP="006E375A">
            <w:pPr>
              <w:pStyle w:val="NoSpacing"/>
            </w:pPr>
          </w:p>
        </w:tc>
        <w:tc>
          <w:tcPr>
            <w:tcW w:w="3261" w:type="dxa"/>
            <w:shd w:val="clear" w:color="auto" w:fill="auto"/>
          </w:tcPr>
          <w:p w:rsidR="00AB1E61" w:rsidRDefault="00AB1E61" w:rsidP="00AD566D">
            <w:pPr>
              <w:pStyle w:val="NoSpacing"/>
            </w:pPr>
          </w:p>
        </w:tc>
      </w:tr>
    </w:tbl>
    <w:p w:rsidR="00920B3B" w:rsidRDefault="00920B3B" w:rsidP="00D573E9">
      <w:pPr>
        <w:pStyle w:val="NoSpacing"/>
      </w:pPr>
    </w:p>
    <w:p w:rsidR="00B22E0A" w:rsidRDefault="00B22E0A" w:rsidP="00B22E0A">
      <w:pPr>
        <w:pStyle w:val="NoSpacing"/>
      </w:pPr>
    </w:p>
    <w:p w:rsidR="00606172" w:rsidRDefault="00606172" w:rsidP="00B22E0A">
      <w:pPr>
        <w:pStyle w:val="NoSpacing"/>
      </w:pPr>
    </w:p>
    <w:p w:rsidR="00606172" w:rsidRDefault="000916D8" w:rsidP="00B22E0A">
      <w:pPr>
        <w:pStyle w:val="NoSpacing"/>
      </w:pPr>
      <w:r>
        <w:t>2.c</w:t>
      </w:r>
    </w:p>
    <w:p w:rsidR="000916D8" w:rsidRDefault="000916D8" w:rsidP="00B22E0A">
      <w:pPr>
        <w:pStyle w:val="NoSpacing"/>
      </w:pPr>
    </w:p>
    <w:p w:rsidR="00606172" w:rsidRDefault="000916D8" w:rsidP="000916D8">
      <w:pPr>
        <w:pStyle w:val="NoSpacing"/>
        <w:jc w:val="center"/>
        <w:rPr>
          <w:i/>
        </w:rPr>
      </w:pPr>
      <w:r>
        <w:rPr>
          <w:i/>
        </w:rPr>
        <w:t xml:space="preserve">Figure 4: Tahoe, </w:t>
      </w:r>
      <w:r w:rsidRPr="001B0E57">
        <w:rPr>
          <w:i/>
        </w:rPr>
        <w:t xml:space="preserve"> droptail </w:t>
      </w:r>
      <w:r>
        <w:rPr>
          <w:i/>
        </w:rPr>
        <w:t xml:space="preserve">queue = 40 (from </w:t>
      </w:r>
      <w:r w:rsidR="00F518B9">
        <w:rPr>
          <w:i/>
        </w:rPr>
        <w:t>4</w:t>
      </w:r>
      <w:r w:rsidR="00295A1C">
        <w:rPr>
          <w:i/>
        </w:rPr>
        <w:t xml:space="preserve"> until 6</w:t>
      </w:r>
      <w:r w:rsidRPr="00606172">
        <w:rPr>
          <w:i/>
        </w:rPr>
        <w:t xml:space="preserve"> secs</w:t>
      </w:r>
      <w:r>
        <w:rPr>
          <w:i/>
        </w:rPr>
        <w:t>)</w:t>
      </w:r>
    </w:p>
    <w:p w:rsidR="000916D8" w:rsidRDefault="000916D8" w:rsidP="00606172">
      <w:pPr>
        <w:pStyle w:val="NoSpacing"/>
        <w:rPr>
          <w:i/>
        </w:rPr>
      </w:pPr>
    </w:p>
    <w:p w:rsidR="000916D8" w:rsidRDefault="000916D8" w:rsidP="00606172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2268"/>
        <w:gridCol w:w="3425"/>
      </w:tblGrid>
      <w:tr w:rsidR="00747ED3" w:rsidTr="00D1246A">
        <w:trPr>
          <w:jc w:val="center"/>
        </w:trPr>
        <w:tc>
          <w:tcPr>
            <w:tcW w:w="8069" w:type="dxa"/>
            <w:gridSpan w:val="3"/>
            <w:shd w:val="clear" w:color="auto" w:fill="C0C0C0"/>
          </w:tcPr>
          <w:p w:rsidR="00747ED3" w:rsidRDefault="00747ED3" w:rsidP="002E55DE">
            <w:pPr>
              <w:pStyle w:val="NoSpacing"/>
              <w:jc w:val="center"/>
            </w:pPr>
            <w:r w:rsidRPr="002E55DE">
              <w:rPr>
                <w:i/>
              </w:rPr>
              <w:t>State changes</w:t>
            </w:r>
            <w:r w:rsidR="00D73D4C">
              <w:rPr>
                <w:i/>
              </w:rPr>
              <w:t>,</w:t>
            </w:r>
            <w:r w:rsidR="0020375B" w:rsidRPr="002E55DE">
              <w:rPr>
                <w:i/>
              </w:rPr>
              <w:t xml:space="preserve"> Tahoe</w:t>
            </w:r>
            <w:r w:rsidRPr="002E55DE">
              <w:rPr>
                <w:i/>
              </w:rPr>
              <w:t xml:space="preserve"> – from 4 until 6 secs</w:t>
            </w:r>
          </w:p>
        </w:tc>
      </w:tr>
      <w:tr w:rsidR="00606172" w:rsidTr="00D1246A">
        <w:trPr>
          <w:jc w:val="center"/>
        </w:trPr>
        <w:tc>
          <w:tcPr>
            <w:tcW w:w="2376" w:type="dxa"/>
            <w:shd w:val="clear" w:color="auto" w:fill="C0C0C0"/>
          </w:tcPr>
          <w:p w:rsidR="00606172" w:rsidRDefault="00390F2C" w:rsidP="00606172">
            <w:pPr>
              <w:pStyle w:val="NoSpacing"/>
            </w:pPr>
            <w:r>
              <w:t xml:space="preserve">Time (sec, </w:t>
            </w:r>
            <w:r w:rsidR="00606172">
              <w:t>ac</w:t>
            </w:r>
            <w:r w:rsidR="00D73D4C">
              <w:t xml:space="preserve">curacy </w:t>
            </w:r>
            <w:r w:rsidR="00606172">
              <w:t>3 decimal)</w:t>
            </w:r>
          </w:p>
        </w:tc>
        <w:tc>
          <w:tcPr>
            <w:tcW w:w="2268" w:type="dxa"/>
            <w:shd w:val="clear" w:color="auto" w:fill="C0C0C0"/>
          </w:tcPr>
          <w:p w:rsidR="00606172" w:rsidRDefault="00606172" w:rsidP="00606172">
            <w:pPr>
              <w:pStyle w:val="NoSpacing"/>
            </w:pPr>
            <w:r>
              <w:t>cwnd (bytes)</w:t>
            </w:r>
          </w:p>
        </w:tc>
        <w:tc>
          <w:tcPr>
            <w:tcW w:w="3425" w:type="dxa"/>
            <w:shd w:val="clear" w:color="auto" w:fill="C0C0C0"/>
          </w:tcPr>
          <w:p w:rsidR="00606172" w:rsidRDefault="00D73D4C" w:rsidP="00606172">
            <w:pPr>
              <w:pStyle w:val="NoSpacing"/>
            </w:pPr>
            <w:r>
              <w:t xml:space="preserve">New </w:t>
            </w:r>
            <w:r w:rsidR="00606172">
              <w:t>state</w:t>
            </w:r>
          </w:p>
        </w:tc>
      </w:tr>
      <w:tr w:rsidR="00606172" w:rsidTr="00D1246A">
        <w:trPr>
          <w:jc w:val="center"/>
        </w:trPr>
        <w:tc>
          <w:tcPr>
            <w:tcW w:w="2376" w:type="dxa"/>
            <w:shd w:val="clear" w:color="auto" w:fill="auto"/>
          </w:tcPr>
          <w:p w:rsidR="00606172" w:rsidRDefault="00606172" w:rsidP="00D1246A">
            <w:pPr>
              <w:pStyle w:val="NoSpacing"/>
            </w:pPr>
            <w:r>
              <w:t>4</w:t>
            </w:r>
            <w:r w:rsidR="0060564C">
              <w:t>.00</w:t>
            </w:r>
            <w:r w:rsidR="001503A8">
              <w:t>0</w:t>
            </w:r>
          </w:p>
        </w:tc>
        <w:tc>
          <w:tcPr>
            <w:tcW w:w="2268" w:type="dxa"/>
            <w:shd w:val="clear" w:color="auto" w:fill="auto"/>
          </w:tcPr>
          <w:p w:rsidR="00606172" w:rsidRDefault="00606172" w:rsidP="00606172">
            <w:pPr>
              <w:pStyle w:val="NoSpacing"/>
            </w:pPr>
          </w:p>
        </w:tc>
        <w:tc>
          <w:tcPr>
            <w:tcW w:w="3425" w:type="dxa"/>
            <w:shd w:val="clear" w:color="auto" w:fill="auto"/>
          </w:tcPr>
          <w:p w:rsidR="00606172" w:rsidRDefault="00D1246A" w:rsidP="00606172">
            <w:pPr>
              <w:pStyle w:val="NoSpacing"/>
            </w:pPr>
            <w:r w:rsidRPr="00D1246A">
              <w:rPr>
                <w:i/>
              </w:rPr>
              <w:t>(initial state)</w:t>
            </w:r>
          </w:p>
        </w:tc>
      </w:tr>
      <w:tr w:rsidR="00606172" w:rsidTr="00D1246A">
        <w:trPr>
          <w:jc w:val="center"/>
        </w:trPr>
        <w:tc>
          <w:tcPr>
            <w:tcW w:w="2376" w:type="dxa"/>
            <w:shd w:val="clear" w:color="auto" w:fill="auto"/>
          </w:tcPr>
          <w:p w:rsidR="00606172" w:rsidRDefault="00606172" w:rsidP="00606172">
            <w:pPr>
              <w:pStyle w:val="NoSpacing"/>
            </w:pPr>
          </w:p>
        </w:tc>
        <w:tc>
          <w:tcPr>
            <w:tcW w:w="2268" w:type="dxa"/>
            <w:shd w:val="clear" w:color="auto" w:fill="auto"/>
          </w:tcPr>
          <w:p w:rsidR="00606172" w:rsidRDefault="00606172" w:rsidP="00606172">
            <w:pPr>
              <w:pStyle w:val="NoSpacing"/>
            </w:pPr>
          </w:p>
        </w:tc>
        <w:tc>
          <w:tcPr>
            <w:tcW w:w="3425" w:type="dxa"/>
            <w:shd w:val="clear" w:color="auto" w:fill="auto"/>
          </w:tcPr>
          <w:p w:rsidR="00606172" w:rsidRDefault="00606172" w:rsidP="00606172">
            <w:pPr>
              <w:pStyle w:val="NoSpacing"/>
            </w:pPr>
          </w:p>
        </w:tc>
      </w:tr>
      <w:tr w:rsidR="00606172" w:rsidTr="00D1246A">
        <w:trPr>
          <w:jc w:val="center"/>
        </w:trPr>
        <w:tc>
          <w:tcPr>
            <w:tcW w:w="2376" w:type="dxa"/>
            <w:shd w:val="clear" w:color="auto" w:fill="auto"/>
          </w:tcPr>
          <w:p w:rsidR="00606172" w:rsidRDefault="00606172" w:rsidP="00606172">
            <w:pPr>
              <w:pStyle w:val="NoSpacing"/>
            </w:pPr>
          </w:p>
        </w:tc>
        <w:tc>
          <w:tcPr>
            <w:tcW w:w="2268" w:type="dxa"/>
            <w:shd w:val="clear" w:color="auto" w:fill="auto"/>
          </w:tcPr>
          <w:p w:rsidR="00606172" w:rsidRDefault="00606172" w:rsidP="00606172">
            <w:pPr>
              <w:pStyle w:val="NoSpacing"/>
            </w:pPr>
          </w:p>
        </w:tc>
        <w:tc>
          <w:tcPr>
            <w:tcW w:w="3425" w:type="dxa"/>
            <w:shd w:val="clear" w:color="auto" w:fill="auto"/>
          </w:tcPr>
          <w:p w:rsidR="00606172" w:rsidRDefault="00606172" w:rsidP="00606172">
            <w:pPr>
              <w:pStyle w:val="NoSpacing"/>
            </w:pPr>
          </w:p>
        </w:tc>
      </w:tr>
    </w:tbl>
    <w:p w:rsidR="00606172" w:rsidRPr="00890497" w:rsidRDefault="00606172" w:rsidP="00B22E0A">
      <w:pPr>
        <w:pStyle w:val="NoSpacing"/>
      </w:pPr>
    </w:p>
    <w:p w:rsidR="001B0E57" w:rsidRDefault="001B0E57" w:rsidP="0024520E">
      <w:pPr>
        <w:pStyle w:val="ColorfulList-Accent1"/>
        <w:ind w:left="0"/>
      </w:pPr>
    </w:p>
    <w:p w:rsidR="00EE702D" w:rsidRDefault="00EE702D" w:rsidP="0024520E">
      <w:pPr>
        <w:pStyle w:val="ColorfulList-Accent1"/>
        <w:ind w:left="0"/>
      </w:pPr>
    </w:p>
    <w:p w:rsidR="00EE702D" w:rsidRDefault="00EE702D" w:rsidP="0024520E">
      <w:pPr>
        <w:pStyle w:val="ColorfulList-Accent1"/>
        <w:ind w:left="0"/>
      </w:pPr>
    </w:p>
    <w:p w:rsidR="00EE702D" w:rsidRDefault="00EE702D" w:rsidP="0024520E">
      <w:pPr>
        <w:pStyle w:val="ColorfulList-Accent1"/>
        <w:ind w:left="0"/>
      </w:pPr>
    </w:p>
    <w:p w:rsidR="00EC04A4" w:rsidRDefault="00EC04A4" w:rsidP="0024520E">
      <w:pPr>
        <w:pStyle w:val="ColorfulList-Accent1"/>
        <w:ind w:left="0"/>
      </w:pPr>
      <w:r>
        <w:t>3.a</w:t>
      </w:r>
    </w:p>
    <w:p w:rsidR="00EC04A4" w:rsidRDefault="00EC04A4" w:rsidP="009F766C">
      <w:pPr>
        <w:pStyle w:val="ColorfulList-Accent1"/>
        <w:ind w:left="0"/>
        <w:jc w:val="center"/>
        <w:rPr>
          <w:i/>
        </w:rPr>
      </w:pPr>
      <w:r>
        <w:rPr>
          <w:i/>
        </w:rPr>
        <w:t xml:space="preserve">Figure 5: Reno, </w:t>
      </w:r>
      <w:r w:rsidRPr="001B0E57">
        <w:rPr>
          <w:i/>
        </w:rPr>
        <w:t xml:space="preserve"> droptail </w:t>
      </w:r>
      <w:r>
        <w:rPr>
          <w:i/>
        </w:rPr>
        <w:t>queue = 40</w:t>
      </w:r>
    </w:p>
    <w:p w:rsidR="00393829" w:rsidRDefault="00393829" w:rsidP="00325377">
      <w:pPr>
        <w:pStyle w:val="NoSpacing"/>
      </w:pPr>
    </w:p>
    <w:p w:rsidR="00393829" w:rsidRDefault="00393829" w:rsidP="00325377">
      <w:pPr>
        <w:pStyle w:val="NoSpacing"/>
      </w:pPr>
    </w:p>
    <w:p w:rsidR="00393829" w:rsidRDefault="00393829" w:rsidP="00325377">
      <w:pPr>
        <w:pStyle w:val="NoSpacing"/>
      </w:pPr>
    </w:p>
    <w:p w:rsidR="00325377" w:rsidRDefault="00393829" w:rsidP="00325377">
      <w:pPr>
        <w:pStyle w:val="NoSpacing"/>
      </w:pPr>
      <w:r>
        <w:t>3.b</w:t>
      </w:r>
    </w:p>
    <w:p w:rsidR="00325377" w:rsidRDefault="00325377" w:rsidP="00325377">
      <w:pPr>
        <w:pStyle w:val="NoSpacing"/>
      </w:pPr>
    </w:p>
    <w:p w:rsidR="00325377" w:rsidRDefault="00325377" w:rsidP="009F766C">
      <w:pPr>
        <w:pStyle w:val="ColorfulList-Accent1"/>
        <w:ind w:left="0"/>
        <w:jc w:val="center"/>
        <w:rPr>
          <w:i/>
        </w:rPr>
      </w:pPr>
      <w:r>
        <w:rPr>
          <w:i/>
        </w:rPr>
        <w:t xml:space="preserve">Figure 6: Reno, </w:t>
      </w:r>
      <w:r w:rsidRPr="001B0E57">
        <w:rPr>
          <w:i/>
        </w:rPr>
        <w:t xml:space="preserve"> droptail </w:t>
      </w:r>
      <w:r>
        <w:rPr>
          <w:i/>
        </w:rPr>
        <w:t>queue = 40 (from 4 until 6</w:t>
      </w:r>
      <w:r w:rsidRPr="00606172">
        <w:rPr>
          <w:i/>
        </w:rPr>
        <w:t xml:space="preserve"> secs</w:t>
      </w:r>
      <w:r>
        <w:rPr>
          <w:i/>
        </w:rPr>
        <w:t>)</w:t>
      </w:r>
    </w:p>
    <w:p w:rsidR="0020375B" w:rsidRDefault="0020375B" w:rsidP="0020375B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71"/>
        <w:gridCol w:w="1614"/>
        <w:gridCol w:w="1428"/>
        <w:gridCol w:w="2038"/>
        <w:gridCol w:w="3025"/>
      </w:tblGrid>
      <w:tr w:rsidR="00D73DBA" w:rsidTr="00BD6433">
        <w:trPr>
          <w:jc w:val="center"/>
        </w:trPr>
        <w:tc>
          <w:tcPr>
            <w:tcW w:w="9576" w:type="dxa"/>
            <w:gridSpan w:val="5"/>
            <w:shd w:val="clear" w:color="auto" w:fill="C0C0C0"/>
          </w:tcPr>
          <w:p w:rsidR="00D73DBA" w:rsidRPr="002E55DE" w:rsidRDefault="00D73DBA" w:rsidP="002E55DE">
            <w:pPr>
              <w:pStyle w:val="NoSpacing"/>
              <w:jc w:val="center"/>
              <w:rPr>
                <w:i/>
              </w:rPr>
            </w:pPr>
            <w:r w:rsidRPr="002E55DE">
              <w:rPr>
                <w:i/>
              </w:rPr>
              <w:t>State changes</w:t>
            </w:r>
            <w:r>
              <w:rPr>
                <w:i/>
              </w:rPr>
              <w:t>,</w:t>
            </w:r>
            <w:r w:rsidRPr="002E55DE">
              <w:rPr>
                <w:i/>
              </w:rPr>
              <w:t xml:space="preserve"> Reno – from 4 until 6 secs</w:t>
            </w:r>
          </w:p>
        </w:tc>
      </w:tr>
      <w:tr w:rsidR="004F5332" w:rsidTr="00545013">
        <w:trPr>
          <w:jc w:val="center"/>
        </w:trPr>
        <w:tc>
          <w:tcPr>
            <w:tcW w:w="1471" w:type="dxa"/>
            <w:shd w:val="clear" w:color="auto" w:fill="C0C0C0"/>
          </w:tcPr>
          <w:p w:rsidR="004F5332" w:rsidRDefault="009E4AAB" w:rsidP="004F5332">
            <w:pPr>
              <w:pStyle w:val="NoSpacing"/>
              <w:jc w:val="left"/>
            </w:pPr>
            <w:r>
              <w:t xml:space="preserve">Time (sec, accuracy </w:t>
            </w:r>
            <w:r w:rsidR="004F5332">
              <w:t>3 decimal)</w:t>
            </w:r>
          </w:p>
        </w:tc>
        <w:tc>
          <w:tcPr>
            <w:tcW w:w="1614" w:type="dxa"/>
            <w:shd w:val="clear" w:color="auto" w:fill="C0C0C0"/>
          </w:tcPr>
          <w:p w:rsidR="004F5332" w:rsidRDefault="004F5332" w:rsidP="004F5332">
            <w:pPr>
              <w:pStyle w:val="NoSpacing"/>
              <w:jc w:val="left"/>
            </w:pPr>
            <w:r>
              <w:t>Current cwnd (bytes)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clear" w:color="auto" w:fill="C0C0C0"/>
          </w:tcPr>
          <w:p w:rsidR="004F5332" w:rsidRDefault="004F5332" w:rsidP="004F5332">
            <w:pPr>
              <w:pStyle w:val="NoSpacing"/>
              <w:jc w:val="left"/>
            </w:pPr>
            <w:r>
              <w:t>New cwnd (bytes)</w:t>
            </w:r>
          </w:p>
        </w:tc>
        <w:tc>
          <w:tcPr>
            <w:tcW w:w="2038" w:type="dxa"/>
            <w:shd w:val="clear" w:color="auto" w:fill="C0C0C0"/>
          </w:tcPr>
          <w:p w:rsidR="004F5332" w:rsidRDefault="00BD6433" w:rsidP="004F5332">
            <w:pPr>
              <w:pStyle w:val="NoSpacing"/>
              <w:jc w:val="left"/>
            </w:pPr>
            <w:r>
              <w:t xml:space="preserve">New </w:t>
            </w:r>
            <w:r w:rsidR="004F5332">
              <w:t>state</w:t>
            </w:r>
          </w:p>
        </w:tc>
        <w:tc>
          <w:tcPr>
            <w:tcW w:w="3025" w:type="dxa"/>
            <w:tcBorders>
              <w:bottom w:val="single" w:sz="4" w:space="0" w:color="auto"/>
            </w:tcBorders>
            <w:shd w:val="clear" w:color="auto" w:fill="C0C0C0"/>
          </w:tcPr>
          <w:p w:rsidR="004F5332" w:rsidRDefault="004F5332" w:rsidP="004F5332">
            <w:pPr>
              <w:pStyle w:val="NoSpacing"/>
              <w:jc w:val="left"/>
            </w:pPr>
            <w:r>
              <w:t>Event</w:t>
            </w:r>
          </w:p>
        </w:tc>
      </w:tr>
      <w:tr w:rsidR="004F5332" w:rsidTr="00545013">
        <w:trPr>
          <w:jc w:val="center"/>
        </w:trPr>
        <w:tc>
          <w:tcPr>
            <w:tcW w:w="1471" w:type="dxa"/>
            <w:shd w:val="clear" w:color="auto" w:fill="auto"/>
          </w:tcPr>
          <w:p w:rsidR="004F5332" w:rsidRDefault="004F5332" w:rsidP="00BD6433">
            <w:pPr>
              <w:pStyle w:val="NoSpacing"/>
              <w:jc w:val="left"/>
            </w:pPr>
            <w:r>
              <w:t>4</w:t>
            </w:r>
            <w:r w:rsidR="0066744C">
              <w:t>.00</w:t>
            </w:r>
            <w:r w:rsidR="001503A8">
              <w:t>0</w:t>
            </w:r>
          </w:p>
        </w:tc>
        <w:tc>
          <w:tcPr>
            <w:tcW w:w="1614" w:type="dxa"/>
            <w:shd w:val="clear" w:color="auto" w:fill="auto"/>
          </w:tcPr>
          <w:p w:rsidR="004F5332" w:rsidRDefault="004F5332" w:rsidP="00BD6433">
            <w:pPr>
              <w:pStyle w:val="NoSpacing"/>
              <w:jc w:val="left"/>
            </w:pPr>
          </w:p>
        </w:tc>
        <w:tc>
          <w:tcPr>
            <w:tcW w:w="1428" w:type="dxa"/>
            <w:shd w:val="clear" w:color="auto" w:fill="C0C0C0"/>
          </w:tcPr>
          <w:p w:rsidR="004F5332" w:rsidRDefault="000078D1" w:rsidP="00BD6433">
            <w:pPr>
              <w:pStyle w:val="NoSpacing"/>
              <w:jc w:val="left"/>
            </w:pPr>
            <w:r>
              <w:t>---</w:t>
            </w:r>
          </w:p>
        </w:tc>
        <w:tc>
          <w:tcPr>
            <w:tcW w:w="2038" w:type="dxa"/>
            <w:shd w:val="clear" w:color="auto" w:fill="auto"/>
          </w:tcPr>
          <w:p w:rsidR="004F5332" w:rsidRPr="000A0703" w:rsidRDefault="00BD6433" w:rsidP="00D84AAC">
            <w:pPr>
              <w:pStyle w:val="NoSpacing"/>
              <w:jc w:val="left"/>
              <w:rPr>
                <w:i/>
              </w:rPr>
            </w:pPr>
            <w:r w:rsidRPr="000A0703">
              <w:rPr>
                <w:i/>
              </w:rPr>
              <w:t xml:space="preserve">(initial state) </w:t>
            </w:r>
          </w:p>
        </w:tc>
        <w:tc>
          <w:tcPr>
            <w:tcW w:w="3025" w:type="dxa"/>
            <w:shd w:val="clear" w:color="auto" w:fill="C0C0C0"/>
          </w:tcPr>
          <w:p w:rsidR="004F5332" w:rsidRDefault="004F5332" w:rsidP="00BD6433">
            <w:pPr>
              <w:pStyle w:val="NoSpacing"/>
              <w:jc w:val="left"/>
            </w:pPr>
            <w:r>
              <w:t>---</w:t>
            </w:r>
          </w:p>
        </w:tc>
      </w:tr>
      <w:tr w:rsidR="004F5332" w:rsidTr="004F5332">
        <w:trPr>
          <w:jc w:val="center"/>
        </w:trPr>
        <w:tc>
          <w:tcPr>
            <w:tcW w:w="1471" w:type="dxa"/>
            <w:shd w:val="clear" w:color="auto" w:fill="auto"/>
          </w:tcPr>
          <w:p w:rsidR="004F5332" w:rsidRDefault="004F5332" w:rsidP="00BD6433">
            <w:pPr>
              <w:pStyle w:val="NoSpacing"/>
              <w:jc w:val="left"/>
            </w:pPr>
          </w:p>
        </w:tc>
        <w:tc>
          <w:tcPr>
            <w:tcW w:w="1614" w:type="dxa"/>
            <w:shd w:val="clear" w:color="auto" w:fill="auto"/>
          </w:tcPr>
          <w:p w:rsidR="004F5332" w:rsidRDefault="004F5332" w:rsidP="00BD6433">
            <w:pPr>
              <w:pStyle w:val="NoSpacing"/>
              <w:jc w:val="left"/>
            </w:pPr>
          </w:p>
        </w:tc>
        <w:tc>
          <w:tcPr>
            <w:tcW w:w="1428" w:type="dxa"/>
          </w:tcPr>
          <w:p w:rsidR="004F5332" w:rsidRDefault="004F5332" w:rsidP="00BD6433">
            <w:pPr>
              <w:pStyle w:val="NoSpacing"/>
              <w:jc w:val="left"/>
            </w:pPr>
          </w:p>
        </w:tc>
        <w:tc>
          <w:tcPr>
            <w:tcW w:w="2038" w:type="dxa"/>
            <w:shd w:val="clear" w:color="auto" w:fill="auto"/>
          </w:tcPr>
          <w:p w:rsidR="004F5332" w:rsidRDefault="004F5332" w:rsidP="00BD6433">
            <w:pPr>
              <w:pStyle w:val="NoSpacing"/>
              <w:jc w:val="left"/>
            </w:pPr>
          </w:p>
        </w:tc>
        <w:tc>
          <w:tcPr>
            <w:tcW w:w="3025" w:type="dxa"/>
            <w:shd w:val="clear" w:color="auto" w:fill="auto"/>
          </w:tcPr>
          <w:p w:rsidR="004F5332" w:rsidRDefault="004F5332" w:rsidP="00BD6433">
            <w:pPr>
              <w:pStyle w:val="NoSpacing"/>
              <w:jc w:val="left"/>
            </w:pPr>
          </w:p>
        </w:tc>
      </w:tr>
      <w:tr w:rsidR="004F5332" w:rsidTr="004F5332">
        <w:trPr>
          <w:jc w:val="center"/>
        </w:trPr>
        <w:tc>
          <w:tcPr>
            <w:tcW w:w="1471" w:type="dxa"/>
            <w:shd w:val="clear" w:color="auto" w:fill="auto"/>
          </w:tcPr>
          <w:p w:rsidR="004F5332" w:rsidRDefault="004F5332" w:rsidP="00BD6433">
            <w:pPr>
              <w:pStyle w:val="NoSpacing"/>
              <w:jc w:val="left"/>
            </w:pPr>
          </w:p>
        </w:tc>
        <w:tc>
          <w:tcPr>
            <w:tcW w:w="1614" w:type="dxa"/>
            <w:shd w:val="clear" w:color="auto" w:fill="auto"/>
          </w:tcPr>
          <w:p w:rsidR="004F5332" w:rsidRDefault="004F5332" w:rsidP="00BD6433">
            <w:pPr>
              <w:pStyle w:val="NoSpacing"/>
              <w:jc w:val="left"/>
            </w:pPr>
          </w:p>
        </w:tc>
        <w:tc>
          <w:tcPr>
            <w:tcW w:w="1428" w:type="dxa"/>
          </w:tcPr>
          <w:p w:rsidR="004F5332" w:rsidRDefault="004F5332" w:rsidP="00BD6433">
            <w:pPr>
              <w:pStyle w:val="NoSpacing"/>
              <w:jc w:val="left"/>
            </w:pPr>
          </w:p>
        </w:tc>
        <w:tc>
          <w:tcPr>
            <w:tcW w:w="2038" w:type="dxa"/>
            <w:shd w:val="clear" w:color="auto" w:fill="auto"/>
          </w:tcPr>
          <w:p w:rsidR="004F5332" w:rsidRDefault="004F5332" w:rsidP="00BD6433">
            <w:pPr>
              <w:pStyle w:val="NoSpacing"/>
              <w:jc w:val="left"/>
            </w:pPr>
          </w:p>
        </w:tc>
        <w:tc>
          <w:tcPr>
            <w:tcW w:w="3025" w:type="dxa"/>
            <w:shd w:val="clear" w:color="auto" w:fill="auto"/>
          </w:tcPr>
          <w:p w:rsidR="004F5332" w:rsidRDefault="004F5332" w:rsidP="00BD6433">
            <w:pPr>
              <w:pStyle w:val="NoSpacing"/>
              <w:jc w:val="left"/>
            </w:pPr>
          </w:p>
        </w:tc>
      </w:tr>
    </w:tbl>
    <w:p w:rsidR="0020375B" w:rsidRDefault="0020375B" w:rsidP="0020375B">
      <w:pPr>
        <w:pStyle w:val="NoSpacing"/>
      </w:pPr>
    </w:p>
    <w:p w:rsidR="0020375B" w:rsidRDefault="0020375B" w:rsidP="0020375B">
      <w:pPr>
        <w:pStyle w:val="NoSpacing"/>
      </w:pPr>
    </w:p>
    <w:p w:rsidR="00DA6D46" w:rsidRDefault="00DA6D46" w:rsidP="00DA6D46">
      <w:pPr>
        <w:pStyle w:val="heading30"/>
      </w:pPr>
      <w:r>
        <w:t>Submission</w:t>
      </w:r>
    </w:p>
    <w:p w:rsidR="00DA6D46" w:rsidRDefault="00DA6D46" w:rsidP="00DA6D46">
      <w:pPr>
        <w:spacing w:before="240"/>
      </w:pPr>
      <w:r>
        <w:t>You have to submit:</w:t>
      </w:r>
    </w:p>
    <w:p w:rsidR="00DA6D46" w:rsidRPr="00AE40AD" w:rsidRDefault="00DA6D46" w:rsidP="00DA6D46">
      <w:pPr>
        <w:pStyle w:val="ColorfulList-Accent1"/>
        <w:numPr>
          <w:ilvl w:val="0"/>
          <w:numId w:val="11"/>
        </w:numPr>
        <w:tabs>
          <w:tab w:val="clear" w:pos="360"/>
          <w:tab w:val="num" w:pos="720"/>
        </w:tabs>
        <w:spacing w:before="240"/>
        <w:ind w:left="720" w:hanging="360"/>
        <w:rPr>
          <w:rFonts w:ascii="Lucida Grande" w:hAnsi="Lucida Grande"/>
          <w:u w:val="single"/>
        </w:rPr>
      </w:pPr>
      <w:r>
        <w:t xml:space="preserve">Your answers to all the questions. </w:t>
      </w:r>
      <w:r>
        <w:rPr>
          <w:u w:val="single"/>
        </w:rPr>
        <w:t xml:space="preserve">Use </w:t>
      </w:r>
      <w:r w:rsidR="005A7A1A">
        <w:rPr>
          <w:u w:val="single"/>
        </w:rPr>
        <w:t>this</w:t>
      </w:r>
      <w:r>
        <w:rPr>
          <w:u w:val="single"/>
        </w:rPr>
        <w:t xml:space="preserve"> provided </w:t>
      </w:r>
      <w:r w:rsidRPr="00583981">
        <w:rPr>
          <w:b/>
          <w:u w:val="single"/>
        </w:rPr>
        <w:t>answer sheet</w:t>
      </w:r>
      <w:r>
        <w:rPr>
          <w:u w:val="single"/>
        </w:rPr>
        <w:t xml:space="preserve"> for you answers and graphs. Provide your answers in the appropriate answer field for each question</w:t>
      </w:r>
    </w:p>
    <w:p w:rsidR="00DA6D46" w:rsidRPr="002F0001" w:rsidRDefault="00DA6D46" w:rsidP="00DA6D46">
      <w:pPr>
        <w:pStyle w:val="ColorfulList-Accent1"/>
        <w:numPr>
          <w:ilvl w:val="0"/>
          <w:numId w:val="11"/>
        </w:numPr>
        <w:tabs>
          <w:tab w:val="clear" w:pos="360"/>
          <w:tab w:val="num" w:pos="720"/>
        </w:tabs>
        <w:spacing w:before="240"/>
        <w:ind w:left="720" w:hanging="360"/>
        <w:rPr>
          <w:rFonts w:ascii="Lucida Grande" w:hAnsi="Lucida Grande"/>
        </w:rPr>
      </w:pPr>
      <w:r w:rsidRPr="00AE40AD">
        <w:t>The source codes of the two tasks.</w:t>
      </w:r>
    </w:p>
    <w:p w:rsidR="00DA6D46" w:rsidRPr="00AE40AD" w:rsidRDefault="00DA6D46" w:rsidP="00DA6D46">
      <w:pPr>
        <w:pStyle w:val="ColorfulList-Accent1"/>
        <w:numPr>
          <w:ilvl w:val="0"/>
          <w:numId w:val="11"/>
        </w:numPr>
        <w:tabs>
          <w:tab w:val="clear" w:pos="360"/>
          <w:tab w:val="num" w:pos="720"/>
        </w:tabs>
        <w:spacing w:before="240"/>
        <w:ind w:left="720" w:hanging="360"/>
        <w:rPr>
          <w:rFonts w:ascii="Lucida Grande" w:hAnsi="Lucida Grande"/>
        </w:rPr>
      </w:pPr>
      <w:r>
        <w:t>The graphs and the produced data.</w:t>
      </w:r>
    </w:p>
    <w:p w:rsidR="00DA6D46" w:rsidRDefault="00DA6D46" w:rsidP="00DA6D46">
      <w:pPr>
        <w:spacing w:before="240"/>
        <w:ind w:left="360"/>
      </w:pPr>
      <w:r>
        <w:rPr>
          <w:rFonts w:ascii="Calibri Bold" w:hAnsi="Calibri Bold"/>
          <w:u w:val="single"/>
        </w:rPr>
        <w:lastRenderedPageBreak/>
        <w:t>Attention:</w:t>
      </w:r>
      <w:r>
        <w:t xml:space="preserve"> You have to submit </w:t>
      </w:r>
      <w:r>
        <w:rPr>
          <w:rFonts w:ascii="Calibri Bold" w:hAnsi="Calibri Bold"/>
        </w:rPr>
        <w:t>one PDF</w:t>
      </w:r>
      <w:r>
        <w:t xml:space="preserve"> file that contains all the answers and graphs; the name of the file should be </w:t>
      </w:r>
      <w:r>
        <w:rPr>
          <w:rFonts w:ascii="Calibri Bold Italic" w:hAnsi="Calibri Bold Italic"/>
        </w:rPr>
        <w:t>lab4-&lt;lastname_firstletter&gt;.pdf</w:t>
      </w:r>
      <w:r>
        <w:rPr>
          <w:rFonts w:ascii="Calibri Italic" w:hAnsi="Calibri Italic"/>
        </w:rPr>
        <w:t xml:space="preserve"> (example: lab1-vanderveldt_k.pdf, or lab1-pittaras_c.pdf)</w:t>
      </w:r>
      <w:r>
        <w:t xml:space="preserve">. Additionally you have to submit one zip (or rar) file containing the source codes, the graphs and the data. The name of the file should be: </w:t>
      </w:r>
      <w:r>
        <w:rPr>
          <w:rFonts w:ascii="Calibri Bold Italic" w:hAnsi="Calibri Bold Italic"/>
        </w:rPr>
        <w:t>lab4-source-&lt;lastname_firstletter&gt;.zip</w:t>
      </w:r>
    </w:p>
    <w:p w:rsidR="00DA6D46" w:rsidRDefault="00DA6D46" w:rsidP="00DA6D46">
      <w:pPr>
        <w:spacing w:before="240"/>
        <w:ind w:left="360"/>
      </w:pPr>
      <w:r>
        <w:rPr>
          <w:u w:val="single"/>
        </w:rPr>
        <w:t>Any other kind of submission will not be taken into account</w:t>
      </w:r>
      <w:r>
        <w:t>. You must also put your full name and your student number at the top of the answer sheet.</w:t>
      </w:r>
    </w:p>
    <w:p w:rsidR="00F6165B" w:rsidRPr="00DF25FC" w:rsidRDefault="00F6165B">
      <w:pPr>
        <w:rPr>
          <w:rFonts w:ascii="Calibri Bold" w:hAnsi="Calibri Bold"/>
          <w:sz w:val="26"/>
        </w:rPr>
      </w:pPr>
    </w:p>
    <w:sectPr w:rsidR="00F6165B" w:rsidRPr="00DF25FC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7BB" w:rsidRDefault="000B17BB">
      <w:pPr>
        <w:spacing w:after="0" w:line="240" w:lineRule="auto"/>
      </w:pPr>
      <w:r>
        <w:separator/>
      </w:r>
    </w:p>
  </w:endnote>
  <w:endnote w:type="continuationSeparator" w:id="1">
    <w:p w:rsidR="000B17BB" w:rsidRDefault="000B1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Bold">
    <w:panose1 w:val="02040803050406030204"/>
    <w:charset w:val="00"/>
    <w:family w:val="auto"/>
    <w:pitch w:val="variable"/>
    <w:sig w:usb0="E00002FF" w:usb1="4000045F" w:usb2="00000000" w:usb3="00000000" w:csb0="0000019F" w:csb1="00000000"/>
  </w:font>
  <w:font w:name="Calibri Bold">
    <w:panose1 w:val="020F07020304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Bold Italic">
    <w:panose1 w:val="020F07020304040A0204"/>
    <w:charset w:val="00"/>
    <w:family w:val="auto"/>
    <w:pitch w:val="variable"/>
    <w:sig w:usb0="E10002FF" w:usb1="4000ACFF" w:usb2="00000009" w:usb3="00000000" w:csb0="0000019F" w:csb1="00000000"/>
  </w:font>
  <w:font w:name="Calibri Italic">
    <w:panose1 w:val="020F05020202040A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68" w:rsidRDefault="00F35568">
    <w:pPr>
      <w:pStyle w:val="VrijevormA"/>
      <w:rPr>
        <w:rFonts w:ascii="Times New Roman" w:eastAsia="Times New Roman" w:hAnsi="Times New Roman"/>
        <w:color w:val="auto"/>
        <w:sz w:val="20"/>
        <w:lang w:val="en-US" w:eastAsia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68" w:rsidRDefault="00F35568">
    <w:pPr>
      <w:pStyle w:val="VrijevormA"/>
      <w:rPr>
        <w:rFonts w:ascii="Times New Roman" w:eastAsia="Times New Roman" w:hAnsi="Times New Roman"/>
        <w:color w:val="auto"/>
        <w:sz w:val="20"/>
        <w:lang w:val="en-US" w:eastAsia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7BB" w:rsidRDefault="000B17BB">
      <w:pPr>
        <w:spacing w:after="0" w:line="240" w:lineRule="auto"/>
      </w:pPr>
      <w:r>
        <w:separator/>
      </w:r>
    </w:p>
  </w:footnote>
  <w:footnote w:type="continuationSeparator" w:id="1">
    <w:p w:rsidR="000B17BB" w:rsidRDefault="000B1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68" w:rsidRDefault="00F35568">
    <w:pPr>
      <w:pStyle w:val="VrijevormA"/>
      <w:rPr>
        <w:rFonts w:ascii="Times New Roman" w:eastAsia="Times New Roman" w:hAnsi="Times New Roman"/>
        <w:color w:val="auto"/>
        <w:sz w:val="20"/>
        <w:lang w:val="en-US" w:eastAsia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68" w:rsidRDefault="00F35568">
    <w:pPr>
      <w:pStyle w:val="VrijevormA"/>
      <w:rPr>
        <w:rFonts w:ascii="Times New Roman" w:eastAsia="Times New Roman" w:hAnsi="Times New Roman"/>
        <w:color w:val="auto"/>
        <w:sz w:val="20"/>
        <w:lang w:val="en-US" w:eastAsia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bullet"/>
      <w:lvlText w:val=""/>
      <w:lvlJc w:val="left"/>
      <w:pPr>
        <w:tabs>
          <w:tab w:val="num" w:pos="432"/>
        </w:tabs>
        <w:ind w:left="432" w:firstLine="0"/>
      </w:pPr>
      <w:rPr>
        <w:rFonts w:hint="default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576"/>
      </w:pPr>
      <w:rPr>
        <w:rFonts w:hint="default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  <w:sz w:val="22"/>
      </w:rPr>
    </w:lvl>
    <w:lvl w:ilvl="3">
      <w:start w:val="1"/>
      <w:numFmt w:val="decimal"/>
      <w:isLgl/>
      <w:suff w:val="nothing"/>
      <w:lvlText w:val="%4"/>
      <w:lvlJc w:val="left"/>
      <w:pPr>
        <w:ind w:left="0" w:firstLine="864"/>
      </w:pPr>
      <w:rPr>
        <w:rFonts w:hint="default"/>
        <w:position w:val="0"/>
        <w:sz w:val="22"/>
      </w:rPr>
    </w:lvl>
    <w:lvl w:ilvl="4">
      <w:start w:val="1"/>
      <w:numFmt w:val="decimal"/>
      <w:isLgl/>
      <w:suff w:val="nothing"/>
      <w:lvlText w:val="%4.%5"/>
      <w:lvlJc w:val="left"/>
      <w:pPr>
        <w:ind w:left="0" w:firstLine="1008"/>
      </w:pPr>
      <w:rPr>
        <w:rFonts w:hint="default"/>
        <w:position w:val="0"/>
        <w:sz w:val="22"/>
      </w:rPr>
    </w:lvl>
    <w:lvl w:ilvl="5">
      <w:start w:val="1"/>
      <w:numFmt w:val="decimal"/>
      <w:isLgl/>
      <w:suff w:val="nothing"/>
      <w:lvlText w:val="%4.%5.%6"/>
      <w:lvlJc w:val="left"/>
      <w:pPr>
        <w:ind w:left="0" w:firstLine="1152"/>
      </w:pPr>
      <w:rPr>
        <w:rFonts w:hint="default"/>
        <w:position w:val="0"/>
        <w:sz w:val="22"/>
      </w:rPr>
    </w:lvl>
    <w:lvl w:ilvl="6">
      <w:start w:val="1"/>
      <w:numFmt w:val="decimal"/>
      <w:isLgl/>
      <w:suff w:val="nothing"/>
      <w:lvlText w:val="%4.%5.%6.%7"/>
      <w:lvlJc w:val="left"/>
      <w:pPr>
        <w:ind w:left="0" w:firstLine="1296"/>
      </w:pPr>
      <w:rPr>
        <w:rFonts w:hint="default"/>
        <w:position w:val="0"/>
        <w:sz w:val="22"/>
      </w:rPr>
    </w:lvl>
    <w:lvl w:ilvl="7">
      <w:start w:val="1"/>
      <w:numFmt w:val="decimal"/>
      <w:isLgl/>
      <w:suff w:val="nothing"/>
      <w:lvlText w:val="%4.%5.%6.%7.%8"/>
      <w:lvlJc w:val="left"/>
      <w:pPr>
        <w:ind w:left="0" w:firstLine="1440"/>
      </w:pPr>
      <w:rPr>
        <w:rFonts w:hint="default"/>
        <w:position w:val="0"/>
        <w:sz w:val="22"/>
      </w:rPr>
    </w:lvl>
    <w:lvl w:ilvl="8">
      <w:start w:val="1"/>
      <w:numFmt w:val="decimal"/>
      <w:isLgl/>
      <w:suff w:val="nothing"/>
      <w:lvlText w:val="%4.%5.%6.%7.%8.%9"/>
      <w:lvlJc w:val="left"/>
      <w:pPr>
        <w:ind w:left="0" w:firstLine="1584"/>
      </w:pPr>
      <w:rPr>
        <w:rFonts w:hint="default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position w:val="0"/>
        <w:sz w:val="22"/>
      </w:rPr>
    </w:lvl>
    <w:lvl w:ilvl="2">
      <w:start w:val="1"/>
      <w:numFmt w:val="lowerRoman"/>
      <w:suff w:val="nothing"/>
      <w:lvlText w:val="%2.%3."/>
      <w:lvlJc w:val="left"/>
      <w:pPr>
        <w:ind w:left="0" w:firstLine="2160"/>
      </w:pPr>
      <w:rPr>
        <w:rFonts w:hint="default"/>
        <w:position w:val="0"/>
        <w:sz w:val="22"/>
      </w:rPr>
    </w:lvl>
    <w:lvl w:ilvl="3">
      <w:start w:val="1"/>
      <w:numFmt w:val="decimal"/>
      <w:isLgl/>
      <w:suff w:val="nothing"/>
      <w:lvlText w:val="%2.%3.%4."/>
      <w:lvlJc w:val="left"/>
      <w:pPr>
        <w:ind w:left="0" w:firstLine="2880"/>
      </w:pPr>
      <w:rPr>
        <w:rFonts w:hint="default"/>
        <w:position w:val="0"/>
        <w:sz w:val="22"/>
      </w:rPr>
    </w:lvl>
    <w:lvl w:ilvl="4">
      <w:start w:val="1"/>
      <w:numFmt w:val="lowerLetter"/>
      <w:suff w:val="nothing"/>
      <w:lvlText w:val="%2.%3.%4.%5."/>
      <w:lvlJc w:val="left"/>
      <w:pPr>
        <w:ind w:left="0" w:firstLine="3600"/>
      </w:pPr>
      <w:rPr>
        <w:rFonts w:hint="default"/>
        <w:position w:val="0"/>
        <w:sz w:val="22"/>
      </w:rPr>
    </w:lvl>
    <w:lvl w:ilvl="5">
      <w:start w:val="1"/>
      <w:numFmt w:val="lowerRoman"/>
      <w:suff w:val="nothing"/>
      <w:lvlText w:val="%2.%3.%4.%5.%6."/>
      <w:lvlJc w:val="left"/>
      <w:pPr>
        <w:ind w:left="0" w:firstLine="4320"/>
      </w:pPr>
      <w:rPr>
        <w:rFonts w:hint="default"/>
        <w:position w:val="0"/>
        <w:sz w:val="22"/>
      </w:rPr>
    </w:lvl>
    <w:lvl w:ilvl="6">
      <w:start w:val="1"/>
      <w:numFmt w:val="decimal"/>
      <w:isLgl/>
      <w:suff w:val="nothing"/>
      <w:lvlText w:val="%2.%3.%4.%5.%6.%7."/>
      <w:lvlJc w:val="left"/>
      <w:pPr>
        <w:ind w:left="0" w:firstLine="5040"/>
      </w:pPr>
      <w:rPr>
        <w:rFonts w:hint="default"/>
        <w:position w:val="0"/>
        <w:sz w:val="22"/>
      </w:rPr>
    </w:lvl>
    <w:lvl w:ilvl="7">
      <w:start w:val="1"/>
      <w:numFmt w:val="lowerLetter"/>
      <w:suff w:val="nothing"/>
      <w:lvlText w:val="%2.%3.%4.%5.%6.%7.%8."/>
      <w:lvlJc w:val="left"/>
      <w:pPr>
        <w:ind w:left="0" w:firstLine="5760"/>
      </w:pPr>
      <w:rPr>
        <w:rFonts w:hint="default"/>
        <w:position w:val="0"/>
        <w:sz w:val="22"/>
      </w:rPr>
    </w:lvl>
    <w:lvl w:ilvl="8">
      <w:start w:val="1"/>
      <w:numFmt w:val="lowerRoman"/>
      <w:suff w:val="nothing"/>
      <w:lvlText w:val="%2.%3.%4.%5.%6.%7.%8.%9."/>
      <w:lvlJc w:val="left"/>
      <w:pPr>
        <w:ind w:left="0" w:firstLine="6480"/>
      </w:pPr>
      <w:rPr>
        <w:rFonts w:hint="default"/>
        <w:position w:val="0"/>
        <w:sz w:val="22"/>
      </w:rPr>
    </w:lvl>
  </w:abstractNum>
  <w:abstractNum w:abstractNumId="2">
    <w:nsid w:val="00000003"/>
    <w:multiLevelType w:val="multilevel"/>
    <w:tmpl w:val="894EE875"/>
    <w:lvl w:ilvl="0">
      <w:start w:val="1"/>
      <w:numFmt w:val="decimal"/>
      <w:isLgl/>
      <w:suff w:val="nothing"/>
      <w:lvlText w:val="%1."/>
      <w:lvlJc w:val="left"/>
      <w:pPr>
        <w:ind w:left="0" w:firstLine="720"/>
      </w:pPr>
      <w:rPr>
        <w:rFonts w:hint="default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57"/>
        </w:tabs>
        <w:ind w:left="357" w:firstLine="1077"/>
      </w:pPr>
      <w:rPr>
        <w:rFonts w:hint="default"/>
        <w:position w:val="0"/>
        <w:sz w:val="22"/>
      </w:rPr>
    </w:lvl>
    <w:lvl w:ilvl="2">
      <w:start w:val="1"/>
      <w:numFmt w:val="lowerRoman"/>
      <w:suff w:val="nothing"/>
      <w:lvlText w:val="%2.%3."/>
      <w:lvlJc w:val="left"/>
      <w:pPr>
        <w:ind w:left="0" w:firstLine="2160"/>
      </w:pPr>
      <w:rPr>
        <w:rFonts w:hint="default"/>
        <w:position w:val="0"/>
        <w:sz w:val="22"/>
      </w:rPr>
    </w:lvl>
    <w:lvl w:ilvl="3">
      <w:start w:val="1"/>
      <w:numFmt w:val="decimal"/>
      <w:isLgl/>
      <w:suff w:val="nothing"/>
      <w:lvlText w:val="%2.%3.%4."/>
      <w:lvlJc w:val="left"/>
      <w:pPr>
        <w:ind w:left="0" w:firstLine="2880"/>
      </w:pPr>
      <w:rPr>
        <w:rFonts w:hint="default"/>
        <w:position w:val="0"/>
        <w:sz w:val="22"/>
      </w:rPr>
    </w:lvl>
    <w:lvl w:ilvl="4">
      <w:start w:val="1"/>
      <w:numFmt w:val="lowerLetter"/>
      <w:suff w:val="nothing"/>
      <w:lvlText w:val="%2.%3.%4.%5."/>
      <w:lvlJc w:val="left"/>
      <w:pPr>
        <w:ind w:left="0" w:firstLine="3600"/>
      </w:pPr>
      <w:rPr>
        <w:rFonts w:hint="default"/>
        <w:position w:val="0"/>
        <w:sz w:val="22"/>
      </w:rPr>
    </w:lvl>
    <w:lvl w:ilvl="5">
      <w:start w:val="1"/>
      <w:numFmt w:val="lowerRoman"/>
      <w:suff w:val="nothing"/>
      <w:lvlText w:val="%2.%3.%4.%5.%6."/>
      <w:lvlJc w:val="left"/>
      <w:pPr>
        <w:ind w:left="0" w:firstLine="4320"/>
      </w:pPr>
      <w:rPr>
        <w:rFonts w:hint="default"/>
        <w:position w:val="0"/>
        <w:sz w:val="22"/>
      </w:rPr>
    </w:lvl>
    <w:lvl w:ilvl="6">
      <w:start w:val="1"/>
      <w:numFmt w:val="decimal"/>
      <w:isLgl/>
      <w:suff w:val="nothing"/>
      <w:lvlText w:val="%2.%3.%4.%5.%6.%7."/>
      <w:lvlJc w:val="left"/>
      <w:pPr>
        <w:ind w:left="0" w:firstLine="5040"/>
      </w:pPr>
      <w:rPr>
        <w:rFonts w:hint="default"/>
        <w:position w:val="0"/>
        <w:sz w:val="22"/>
      </w:rPr>
    </w:lvl>
    <w:lvl w:ilvl="7">
      <w:start w:val="1"/>
      <w:numFmt w:val="lowerLetter"/>
      <w:suff w:val="nothing"/>
      <w:lvlText w:val="%2.%3.%4.%5.%6.%7.%8."/>
      <w:lvlJc w:val="left"/>
      <w:pPr>
        <w:ind w:left="0" w:firstLine="5760"/>
      </w:pPr>
      <w:rPr>
        <w:rFonts w:hint="default"/>
        <w:position w:val="0"/>
        <w:sz w:val="22"/>
      </w:rPr>
    </w:lvl>
    <w:lvl w:ilvl="8">
      <w:start w:val="1"/>
      <w:numFmt w:val="lowerRoman"/>
      <w:suff w:val="nothing"/>
      <w:lvlText w:val="%2.%3.%4.%5.%6.%7.%8.%9."/>
      <w:lvlJc w:val="left"/>
      <w:pPr>
        <w:ind w:left="0" w:firstLine="6480"/>
      </w:pPr>
      <w:rPr>
        <w:rFonts w:hint="default"/>
        <w:position w:val="0"/>
        <w:sz w:val="22"/>
      </w:rPr>
    </w:lvl>
  </w:abstractNum>
  <w:abstractNum w:abstractNumId="3">
    <w:nsid w:val="00000004"/>
    <w:multiLevelType w:val="multilevel"/>
    <w:tmpl w:val="894EE876"/>
    <w:lvl w:ilvl="0">
      <w:start w:val="2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position w:val="0"/>
        <w:sz w:val="22"/>
      </w:rPr>
    </w:lvl>
    <w:lvl w:ilvl="2">
      <w:start w:val="1"/>
      <w:numFmt w:val="lowerRoman"/>
      <w:suff w:val="nothing"/>
      <w:lvlText w:val="%2.%3."/>
      <w:lvlJc w:val="left"/>
      <w:pPr>
        <w:ind w:left="0" w:firstLine="2160"/>
      </w:pPr>
      <w:rPr>
        <w:rFonts w:hint="default"/>
        <w:position w:val="0"/>
        <w:sz w:val="22"/>
      </w:rPr>
    </w:lvl>
    <w:lvl w:ilvl="3">
      <w:start w:val="1"/>
      <w:numFmt w:val="decimal"/>
      <w:isLgl/>
      <w:suff w:val="nothing"/>
      <w:lvlText w:val="%2.%3.%4."/>
      <w:lvlJc w:val="left"/>
      <w:pPr>
        <w:ind w:left="0" w:firstLine="2880"/>
      </w:pPr>
      <w:rPr>
        <w:rFonts w:hint="default"/>
        <w:position w:val="0"/>
        <w:sz w:val="22"/>
      </w:rPr>
    </w:lvl>
    <w:lvl w:ilvl="4">
      <w:start w:val="1"/>
      <w:numFmt w:val="lowerLetter"/>
      <w:suff w:val="nothing"/>
      <w:lvlText w:val="%2.%3.%4.%5."/>
      <w:lvlJc w:val="left"/>
      <w:pPr>
        <w:ind w:left="0" w:firstLine="3600"/>
      </w:pPr>
      <w:rPr>
        <w:rFonts w:hint="default"/>
        <w:position w:val="0"/>
        <w:sz w:val="22"/>
      </w:rPr>
    </w:lvl>
    <w:lvl w:ilvl="5">
      <w:start w:val="1"/>
      <w:numFmt w:val="lowerRoman"/>
      <w:suff w:val="nothing"/>
      <w:lvlText w:val="%2.%3.%4.%5.%6."/>
      <w:lvlJc w:val="left"/>
      <w:pPr>
        <w:ind w:left="0" w:firstLine="4320"/>
      </w:pPr>
      <w:rPr>
        <w:rFonts w:hint="default"/>
        <w:position w:val="0"/>
        <w:sz w:val="22"/>
      </w:rPr>
    </w:lvl>
    <w:lvl w:ilvl="6">
      <w:start w:val="1"/>
      <w:numFmt w:val="decimal"/>
      <w:isLgl/>
      <w:suff w:val="nothing"/>
      <w:lvlText w:val="%2.%3.%4.%5.%6.%7."/>
      <w:lvlJc w:val="left"/>
      <w:pPr>
        <w:ind w:left="0" w:firstLine="5040"/>
      </w:pPr>
      <w:rPr>
        <w:rFonts w:hint="default"/>
        <w:position w:val="0"/>
        <w:sz w:val="22"/>
      </w:rPr>
    </w:lvl>
    <w:lvl w:ilvl="7">
      <w:start w:val="1"/>
      <w:numFmt w:val="lowerLetter"/>
      <w:suff w:val="nothing"/>
      <w:lvlText w:val="%2.%3.%4.%5.%6.%7.%8."/>
      <w:lvlJc w:val="left"/>
      <w:pPr>
        <w:ind w:left="0" w:firstLine="5760"/>
      </w:pPr>
      <w:rPr>
        <w:rFonts w:hint="default"/>
        <w:position w:val="0"/>
        <w:sz w:val="22"/>
      </w:rPr>
    </w:lvl>
    <w:lvl w:ilvl="8">
      <w:start w:val="1"/>
      <w:numFmt w:val="lowerRoman"/>
      <w:suff w:val="nothing"/>
      <w:lvlText w:val="%2.%3.%4.%5.%6.%7.%8.%9."/>
      <w:lvlJc w:val="left"/>
      <w:pPr>
        <w:ind w:left="0" w:firstLine="6480"/>
      </w:pPr>
      <w:rPr>
        <w:rFonts w:hint="default"/>
        <w:position w:val="0"/>
        <w:sz w:val="22"/>
      </w:rPr>
    </w:lvl>
  </w:abstractNum>
  <w:abstractNum w:abstractNumId="4">
    <w:nsid w:val="00000005"/>
    <w:multiLevelType w:val="multilevel"/>
    <w:tmpl w:val="894EE877"/>
    <w:lvl w:ilvl="0">
      <w:start w:val="2"/>
      <w:numFmt w:val="decimal"/>
      <w:isLgl/>
      <w:suff w:val="nothing"/>
      <w:lvlText w:val="%1."/>
      <w:lvlJc w:val="left"/>
      <w:pPr>
        <w:ind w:left="0" w:firstLine="720"/>
      </w:pPr>
      <w:rPr>
        <w:rFonts w:hint="default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57"/>
        </w:tabs>
        <w:ind w:left="357" w:firstLine="1077"/>
      </w:pPr>
      <w:rPr>
        <w:rFonts w:hint="default"/>
        <w:position w:val="0"/>
        <w:sz w:val="22"/>
      </w:rPr>
    </w:lvl>
    <w:lvl w:ilvl="2">
      <w:start w:val="1"/>
      <w:numFmt w:val="lowerRoman"/>
      <w:suff w:val="nothing"/>
      <w:lvlText w:val="%2.%3."/>
      <w:lvlJc w:val="left"/>
      <w:pPr>
        <w:ind w:left="0" w:firstLine="2160"/>
      </w:pPr>
      <w:rPr>
        <w:rFonts w:hint="default"/>
        <w:position w:val="0"/>
        <w:sz w:val="22"/>
      </w:rPr>
    </w:lvl>
    <w:lvl w:ilvl="3">
      <w:start w:val="1"/>
      <w:numFmt w:val="decimal"/>
      <w:isLgl/>
      <w:suff w:val="nothing"/>
      <w:lvlText w:val="%2.%3.%4."/>
      <w:lvlJc w:val="left"/>
      <w:pPr>
        <w:ind w:left="0" w:firstLine="2880"/>
      </w:pPr>
      <w:rPr>
        <w:rFonts w:hint="default"/>
        <w:position w:val="0"/>
        <w:sz w:val="22"/>
      </w:rPr>
    </w:lvl>
    <w:lvl w:ilvl="4">
      <w:start w:val="1"/>
      <w:numFmt w:val="lowerLetter"/>
      <w:suff w:val="nothing"/>
      <w:lvlText w:val="%2.%3.%4.%5."/>
      <w:lvlJc w:val="left"/>
      <w:pPr>
        <w:ind w:left="0" w:firstLine="3600"/>
      </w:pPr>
      <w:rPr>
        <w:rFonts w:hint="default"/>
        <w:position w:val="0"/>
        <w:sz w:val="22"/>
      </w:rPr>
    </w:lvl>
    <w:lvl w:ilvl="5">
      <w:start w:val="1"/>
      <w:numFmt w:val="lowerRoman"/>
      <w:suff w:val="nothing"/>
      <w:lvlText w:val="%2.%3.%4.%5.%6."/>
      <w:lvlJc w:val="left"/>
      <w:pPr>
        <w:ind w:left="0" w:firstLine="4320"/>
      </w:pPr>
      <w:rPr>
        <w:rFonts w:hint="default"/>
        <w:position w:val="0"/>
        <w:sz w:val="22"/>
      </w:rPr>
    </w:lvl>
    <w:lvl w:ilvl="6">
      <w:start w:val="1"/>
      <w:numFmt w:val="decimal"/>
      <w:isLgl/>
      <w:suff w:val="nothing"/>
      <w:lvlText w:val="%2.%3.%4.%5.%6.%7."/>
      <w:lvlJc w:val="left"/>
      <w:pPr>
        <w:ind w:left="0" w:firstLine="5040"/>
      </w:pPr>
      <w:rPr>
        <w:rFonts w:hint="default"/>
        <w:position w:val="0"/>
        <w:sz w:val="22"/>
      </w:rPr>
    </w:lvl>
    <w:lvl w:ilvl="7">
      <w:start w:val="1"/>
      <w:numFmt w:val="lowerLetter"/>
      <w:suff w:val="nothing"/>
      <w:lvlText w:val="%2.%3.%4.%5.%6.%7.%8."/>
      <w:lvlJc w:val="left"/>
      <w:pPr>
        <w:ind w:left="0" w:firstLine="5760"/>
      </w:pPr>
      <w:rPr>
        <w:rFonts w:hint="default"/>
        <w:position w:val="0"/>
        <w:sz w:val="22"/>
      </w:rPr>
    </w:lvl>
    <w:lvl w:ilvl="8">
      <w:start w:val="1"/>
      <w:numFmt w:val="lowerRoman"/>
      <w:suff w:val="nothing"/>
      <w:lvlText w:val="%2.%3.%4.%5.%6.%7.%8.%9."/>
      <w:lvlJc w:val="left"/>
      <w:pPr>
        <w:ind w:left="0" w:firstLine="6480"/>
      </w:pPr>
      <w:rPr>
        <w:rFonts w:hint="default"/>
        <w:position w:val="0"/>
        <w:sz w:val="22"/>
      </w:rPr>
    </w:lvl>
  </w:abstractNum>
  <w:abstractNum w:abstractNumId="5">
    <w:nsid w:val="00000006"/>
    <w:multiLevelType w:val="multilevel"/>
    <w:tmpl w:val="894EE878"/>
    <w:lvl w:ilvl="0">
      <w:start w:val="3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position w:val="0"/>
        <w:sz w:val="22"/>
      </w:rPr>
    </w:lvl>
    <w:lvl w:ilvl="2">
      <w:start w:val="1"/>
      <w:numFmt w:val="lowerRoman"/>
      <w:suff w:val="nothing"/>
      <w:lvlText w:val="%2.%3."/>
      <w:lvlJc w:val="left"/>
      <w:pPr>
        <w:ind w:left="0" w:firstLine="2160"/>
      </w:pPr>
      <w:rPr>
        <w:rFonts w:hint="default"/>
        <w:position w:val="0"/>
        <w:sz w:val="22"/>
      </w:rPr>
    </w:lvl>
    <w:lvl w:ilvl="3">
      <w:start w:val="1"/>
      <w:numFmt w:val="decimal"/>
      <w:isLgl/>
      <w:suff w:val="nothing"/>
      <w:lvlText w:val="%2.%3.%4."/>
      <w:lvlJc w:val="left"/>
      <w:pPr>
        <w:ind w:left="0" w:firstLine="2880"/>
      </w:pPr>
      <w:rPr>
        <w:rFonts w:hint="default"/>
        <w:position w:val="0"/>
        <w:sz w:val="22"/>
      </w:rPr>
    </w:lvl>
    <w:lvl w:ilvl="4">
      <w:start w:val="1"/>
      <w:numFmt w:val="lowerLetter"/>
      <w:suff w:val="nothing"/>
      <w:lvlText w:val="%2.%3.%4.%5."/>
      <w:lvlJc w:val="left"/>
      <w:pPr>
        <w:ind w:left="0" w:firstLine="3600"/>
      </w:pPr>
      <w:rPr>
        <w:rFonts w:hint="default"/>
        <w:position w:val="0"/>
        <w:sz w:val="22"/>
      </w:rPr>
    </w:lvl>
    <w:lvl w:ilvl="5">
      <w:start w:val="1"/>
      <w:numFmt w:val="lowerRoman"/>
      <w:suff w:val="nothing"/>
      <w:lvlText w:val="%2.%3.%4.%5.%6."/>
      <w:lvlJc w:val="left"/>
      <w:pPr>
        <w:ind w:left="0" w:firstLine="4320"/>
      </w:pPr>
      <w:rPr>
        <w:rFonts w:hint="default"/>
        <w:position w:val="0"/>
        <w:sz w:val="22"/>
      </w:rPr>
    </w:lvl>
    <w:lvl w:ilvl="6">
      <w:start w:val="1"/>
      <w:numFmt w:val="decimal"/>
      <w:isLgl/>
      <w:suff w:val="nothing"/>
      <w:lvlText w:val="%2.%3.%4.%5.%6.%7."/>
      <w:lvlJc w:val="left"/>
      <w:pPr>
        <w:ind w:left="0" w:firstLine="5040"/>
      </w:pPr>
      <w:rPr>
        <w:rFonts w:hint="default"/>
        <w:position w:val="0"/>
        <w:sz w:val="22"/>
      </w:rPr>
    </w:lvl>
    <w:lvl w:ilvl="7">
      <w:start w:val="1"/>
      <w:numFmt w:val="lowerLetter"/>
      <w:suff w:val="nothing"/>
      <w:lvlText w:val="%2.%3.%4.%5.%6.%7.%8."/>
      <w:lvlJc w:val="left"/>
      <w:pPr>
        <w:ind w:left="0" w:firstLine="5760"/>
      </w:pPr>
      <w:rPr>
        <w:rFonts w:hint="default"/>
        <w:position w:val="0"/>
        <w:sz w:val="22"/>
      </w:rPr>
    </w:lvl>
    <w:lvl w:ilvl="8">
      <w:start w:val="1"/>
      <w:numFmt w:val="lowerRoman"/>
      <w:suff w:val="nothing"/>
      <w:lvlText w:val="%2.%3.%4.%5.%6.%7.%8.%9."/>
      <w:lvlJc w:val="left"/>
      <w:pPr>
        <w:ind w:left="0" w:firstLine="6480"/>
      </w:pPr>
      <w:rPr>
        <w:rFonts w:hint="default"/>
        <w:position w:val="0"/>
        <w:sz w:val="22"/>
      </w:rPr>
    </w:lvl>
  </w:abstractNum>
  <w:abstractNum w:abstractNumId="6">
    <w:nsid w:val="00000007"/>
    <w:multiLevelType w:val="multilevel"/>
    <w:tmpl w:val="894EE879"/>
    <w:lvl w:ilvl="0">
      <w:start w:val="3"/>
      <w:numFmt w:val="decimal"/>
      <w:isLgl/>
      <w:suff w:val="nothing"/>
      <w:lvlText w:val="%1."/>
      <w:lvlJc w:val="left"/>
      <w:pPr>
        <w:ind w:left="0" w:firstLine="720"/>
      </w:pPr>
      <w:rPr>
        <w:rFonts w:hint="default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57"/>
        </w:tabs>
        <w:ind w:left="357" w:firstLine="1077"/>
      </w:pPr>
      <w:rPr>
        <w:rFonts w:hint="default"/>
        <w:position w:val="0"/>
        <w:sz w:val="22"/>
      </w:rPr>
    </w:lvl>
    <w:lvl w:ilvl="2">
      <w:start w:val="1"/>
      <w:numFmt w:val="lowerRoman"/>
      <w:suff w:val="nothing"/>
      <w:lvlText w:val="%2.%3."/>
      <w:lvlJc w:val="left"/>
      <w:pPr>
        <w:ind w:left="0" w:firstLine="2160"/>
      </w:pPr>
      <w:rPr>
        <w:rFonts w:hint="default"/>
        <w:position w:val="0"/>
        <w:sz w:val="22"/>
      </w:rPr>
    </w:lvl>
    <w:lvl w:ilvl="3">
      <w:start w:val="1"/>
      <w:numFmt w:val="decimal"/>
      <w:isLgl/>
      <w:suff w:val="nothing"/>
      <w:lvlText w:val="%2.%3.%4."/>
      <w:lvlJc w:val="left"/>
      <w:pPr>
        <w:ind w:left="0" w:firstLine="2880"/>
      </w:pPr>
      <w:rPr>
        <w:rFonts w:hint="default"/>
        <w:position w:val="0"/>
        <w:sz w:val="22"/>
      </w:rPr>
    </w:lvl>
    <w:lvl w:ilvl="4">
      <w:start w:val="1"/>
      <w:numFmt w:val="lowerLetter"/>
      <w:suff w:val="nothing"/>
      <w:lvlText w:val="%2.%3.%4.%5."/>
      <w:lvlJc w:val="left"/>
      <w:pPr>
        <w:ind w:left="0" w:firstLine="3600"/>
      </w:pPr>
      <w:rPr>
        <w:rFonts w:hint="default"/>
        <w:position w:val="0"/>
        <w:sz w:val="22"/>
      </w:rPr>
    </w:lvl>
    <w:lvl w:ilvl="5">
      <w:start w:val="1"/>
      <w:numFmt w:val="lowerRoman"/>
      <w:suff w:val="nothing"/>
      <w:lvlText w:val="%2.%3.%4.%5.%6."/>
      <w:lvlJc w:val="left"/>
      <w:pPr>
        <w:ind w:left="0" w:firstLine="4320"/>
      </w:pPr>
      <w:rPr>
        <w:rFonts w:hint="default"/>
        <w:position w:val="0"/>
        <w:sz w:val="22"/>
      </w:rPr>
    </w:lvl>
    <w:lvl w:ilvl="6">
      <w:start w:val="1"/>
      <w:numFmt w:val="decimal"/>
      <w:isLgl/>
      <w:suff w:val="nothing"/>
      <w:lvlText w:val="%2.%3.%4.%5.%6.%7."/>
      <w:lvlJc w:val="left"/>
      <w:pPr>
        <w:ind w:left="0" w:firstLine="5040"/>
      </w:pPr>
      <w:rPr>
        <w:rFonts w:hint="default"/>
        <w:position w:val="0"/>
        <w:sz w:val="22"/>
      </w:rPr>
    </w:lvl>
    <w:lvl w:ilvl="7">
      <w:start w:val="1"/>
      <w:numFmt w:val="lowerLetter"/>
      <w:suff w:val="nothing"/>
      <w:lvlText w:val="%2.%3.%4.%5.%6.%7.%8."/>
      <w:lvlJc w:val="left"/>
      <w:pPr>
        <w:ind w:left="0" w:firstLine="5760"/>
      </w:pPr>
      <w:rPr>
        <w:rFonts w:hint="default"/>
        <w:position w:val="0"/>
        <w:sz w:val="22"/>
      </w:rPr>
    </w:lvl>
    <w:lvl w:ilvl="8">
      <w:start w:val="1"/>
      <w:numFmt w:val="lowerRoman"/>
      <w:suff w:val="nothing"/>
      <w:lvlText w:val="%2.%3.%4.%5.%6.%7.%8.%9."/>
      <w:lvlJc w:val="left"/>
      <w:pPr>
        <w:ind w:left="0" w:firstLine="6480"/>
      </w:pPr>
      <w:rPr>
        <w:rFonts w:hint="default"/>
        <w:position w:val="0"/>
        <w:sz w:val="22"/>
      </w:rPr>
    </w:lvl>
  </w:abstractNum>
  <w:abstractNum w:abstractNumId="7">
    <w:nsid w:val="00000008"/>
    <w:multiLevelType w:val="multilevel"/>
    <w:tmpl w:val="894EE87A"/>
    <w:lvl w:ilvl="0">
      <w:start w:val="4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position w:val="0"/>
        <w:sz w:val="22"/>
      </w:rPr>
    </w:lvl>
    <w:lvl w:ilvl="2">
      <w:start w:val="1"/>
      <w:numFmt w:val="lowerRoman"/>
      <w:suff w:val="nothing"/>
      <w:lvlText w:val="%2.%3."/>
      <w:lvlJc w:val="left"/>
      <w:pPr>
        <w:ind w:left="0" w:firstLine="2160"/>
      </w:pPr>
      <w:rPr>
        <w:rFonts w:hint="default"/>
        <w:position w:val="0"/>
        <w:sz w:val="22"/>
      </w:rPr>
    </w:lvl>
    <w:lvl w:ilvl="3">
      <w:start w:val="1"/>
      <w:numFmt w:val="decimal"/>
      <w:isLgl/>
      <w:suff w:val="nothing"/>
      <w:lvlText w:val="%2.%3.%4."/>
      <w:lvlJc w:val="left"/>
      <w:pPr>
        <w:ind w:left="0" w:firstLine="2880"/>
      </w:pPr>
      <w:rPr>
        <w:rFonts w:hint="default"/>
        <w:position w:val="0"/>
        <w:sz w:val="22"/>
      </w:rPr>
    </w:lvl>
    <w:lvl w:ilvl="4">
      <w:start w:val="1"/>
      <w:numFmt w:val="lowerLetter"/>
      <w:suff w:val="nothing"/>
      <w:lvlText w:val="%2.%3.%4.%5."/>
      <w:lvlJc w:val="left"/>
      <w:pPr>
        <w:ind w:left="0" w:firstLine="3600"/>
      </w:pPr>
      <w:rPr>
        <w:rFonts w:hint="default"/>
        <w:position w:val="0"/>
        <w:sz w:val="22"/>
      </w:rPr>
    </w:lvl>
    <w:lvl w:ilvl="5">
      <w:start w:val="1"/>
      <w:numFmt w:val="lowerRoman"/>
      <w:suff w:val="nothing"/>
      <w:lvlText w:val="%2.%3.%4.%5.%6."/>
      <w:lvlJc w:val="left"/>
      <w:pPr>
        <w:ind w:left="0" w:firstLine="4320"/>
      </w:pPr>
      <w:rPr>
        <w:rFonts w:hint="default"/>
        <w:position w:val="0"/>
        <w:sz w:val="22"/>
      </w:rPr>
    </w:lvl>
    <w:lvl w:ilvl="6">
      <w:start w:val="1"/>
      <w:numFmt w:val="decimal"/>
      <w:isLgl/>
      <w:suff w:val="nothing"/>
      <w:lvlText w:val="%2.%3.%4.%5.%6.%7."/>
      <w:lvlJc w:val="left"/>
      <w:pPr>
        <w:ind w:left="0" w:firstLine="5040"/>
      </w:pPr>
      <w:rPr>
        <w:rFonts w:hint="default"/>
        <w:position w:val="0"/>
        <w:sz w:val="22"/>
      </w:rPr>
    </w:lvl>
    <w:lvl w:ilvl="7">
      <w:start w:val="1"/>
      <w:numFmt w:val="lowerLetter"/>
      <w:suff w:val="nothing"/>
      <w:lvlText w:val="%2.%3.%4.%5.%6.%7.%8."/>
      <w:lvlJc w:val="left"/>
      <w:pPr>
        <w:ind w:left="0" w:firstLine="5760"/>
      </w:pPr>
      <w:rPr>
        <w:rFonts w:hint="default"/>
        <w:position w:val="0"/>
        <w:sz w:val="22"/>
      </w:rPr>
    </w:lvl>
    <w:lvl w:ilvl="8">
      <w:start w:val="1"/>
      <w:numFmt w:val="lowerRoman"/>
      <w:suff w:val="nothing"/>
      <w:lvlText w:val="%2.%3.%4.%5.%6.%7.%8.%9."/>
      <w:lvlJc w:val="left"/>
      <w:pPr>
        <w:ind w:left="0" w:firstLine="6480"/>
      </w:pPr>
      <w:rPr>
        <w:rFonts w:hint="default"/>
        <w:position w:val="0"/>
        <w:sz w:val="22"/>
      </w:rPr>
    </w:lvl>
  </w:abstractNum>
  <w:abstractNum w:abstractNumId="8">
    <w:nsid w:val="00000009"/>
    <w:multiLevelType w:val="multilevel"/>
    <w:tmpl w:val="894EE87B"/>
    <w:lvl w:ilvl="0">
      <w:start w:val="4"/>
      <w:numFmt w:val="decimal"/>
      <w:isLgl/>
      <w:suff w:val="nothing"/>
      <w:lvlText w:val="%1."/>
      <w:lvlJc w:val="left"/>
      <w:pPr>
        <w:ind w:left="0" w:firstLine="720"/>
      </w:pPr>
      <w:rPr>
        <w:rFonts w:hint="default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57"/>
        </w:tabs>
        <w:ind w:left="357" w:firstLine="1077"/>
      </w:pPr>
      <w:rPr>
        <w:rFonts w:hint="default"/>
        <w:position w:val="0"/>
        <w:sz w:val="22"/>
      </w:rPr>
    </w:lvl>
    <w:lvl w:ilvl="2">
      <w:start w:val="1"/>
      <w:numFmt w:val="lowerRoman"/>
      <w:suff w:val="nothing"/>
      <w:lvlText w:val="%2.%3."/>
      <w:lvlJc w:val="left"/>
      <w:pPr>
        <w:ind w:left="0" w:firstLine="2160"/>
      </w:pPr>
      <w:rPr>
        <w:rFonts w:hint="default"/>
        <w:position w:val="0"/>
        <w:sz w:val="22"/>
      </w:rPr>
    </w:lvl>
    <w:lvl w:ilvl="3">
      <w:start w:val="1"/>
      <w:numFmt w:val="decimal"/>
      <w:isLgl/>
      <w:suff w:val="nothing"/>
      <w:lvlText w:val="%2.%3.%4."/>
      <w:lvlJc w:val="left"/>
      <w:pPr>
        <w:ind w:left="0" w:firstLine="2880"/>
      </w:pPr>
      <w:rPr>
        <w:rFonts w:hint="default"/>
        <w:position w:val="0"/>
        <w:sz w:val="22"/>
      </w:rPr>
    </w:lvl>
    <w:lvl w:ilvl="4">
      <w:start w:val="1"/>
      <w:numFmt w:val="lowerLetter"/>
      <w:suff w:val="nothing"/>
      <w:lvlText w:val="%2.%3.%4.%5."/>
      <w:lvlJc w:val="left"/>
      <w:pPr>
        <w:ind w:left="0" w:firstLine="3600"/>
      </w:pPr>
      <w:rPr>
        <w:rFonts w:hint="default"/>
        <w:position w:val="0"/>
        <w:sz w:val="22"/>
      </w:rPr>
    </w:lvl>
    <w:lvl w:ilvl="5">
      <w:start w:val="1"/>
      <w:numFmt w:val="lowerRoman"/>
      <w:suff w:val="nothing"/>
      <w:lvlText w:val="%2.%3.%4.%5.%6."/>
      <w:lvlJc w:val="left"/>
      <w:pPr>
        <w:ind w:left="0" w:firstLine="4320"/>
      </w:pPr>
      <w:rPr>
        <w:rFonts w:hint="default"/>
        <w:position w:val="0"/>
        <w:sz w:val="22"/>
      </w:rPr>
    </w:lvl>
    <w:lvl w:ilvl="6">
      <w:start w:val="1"/>
      <w:numFmt w:val="decimal"/>
      <w:isLgl/>
      <w:suff w:val="nothing"/>
      <w:lvlText w:val="%2.%3.%4.%5.%6.%7."/>
      <w:lvlJc w:val="left"/>
      <w:pPr>
        <w:ind w:left="0" w:firstLine="5040"/>
      </w:pPr>
      <w:rPr>
        <w:rFonts w:hint="default"/>
        <w:position w:val="0"/>
        <w:sz w:val="22"/>
      </w:rPr>
    </w:lvl>
    <w:lvl w:ilvl="7">
      <w:start w:val="1"/>
      <w:numFmt w:val="lowerLetter"/>
      <w:suff w:val="nothing"/>
      <w:lvlText w:val="%2.%3.%4.%5.%6.%7.%8."/>
      <w:lvlJc w:val="left"/>
      <w:pPr>
        <w:ind w:left="0" w:firstLine="5760"/>
      </w:pPr>
      <w:rPr>
        <w:rFonts w:hint="default"/>
        <w:position w:val="0"/>
        <w:sz w:val="22"/>
      </w:rPr>
    </w:lvl>
    <w:lvl w:ilvl="8">
      <w:start w:val="1"/>
      <w:numFmt w:val="lowerRoman"/>
      <w:suff w:val="nothing"/>
      <w:lvlText w:val="%2.%3.%4.%5.%6.%7.%8.%9."/>
      <w:lvlJc w:val="left"/>
      <w:pPr>
        <w:ind w:left="0" w:firstLine="6480"/>
      </w:pPr>
      <w:rPr>
        <w:rFonts w:hint="default"/>
        <w:position w:val="0"/>
        <w:sz w:val="22"/>
      </w:rPr>
    </w:lvl>
  </w:abstractNum>
  <w:abstractNum w:abstractNumId="9">
    <w:nsid w:val="0000000A"/>
    <w:multiLevelType w:val="multilevel"/>
    <w:tmpl w:val="894EE87C"/>
    <w:lvl w:ilvl="0">
      <w:start w:val="5"/>
      <w:numFmt w:val="decimal"/>
      <w:isLgl/>
      <w:lvlText w:val="%1."/>
      <w:lvlJc w:val="left"/>
      <w:pPr>
        <w:tabs>
          <w:tab w:val="num" w:pos="363"/>
        </w:tabs>
        <w:ind w:left="363" w:firstLine="357"/>
      </w:pPr>
      <w:rPr>
        <w:rFonts w:hint="default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position w:val="0"/>
        <w:sz w:val="22"/>
      </w:rPr>
    </w:lvl>
    <w:lvl w:ilvl="2">
      <w:start w:val="1"/>
      <w:numFmt w:val="lowerRoman"/>
      <w:suff w:val="nothing"/>
      <w:lvlText w:val="%2.%3."/>
      <w:lvlJc w:val="left"/>
      <w:pPr>
        <w:ind w:left="0" w:firstLine="2160"/>
      </w:pPr>
      <w:rPr>
        <w:rFonts w:hint="default"/>
        <w:position w:val="0"/>
        <w:sz w:val="22"/>
      </w:rPr>
    </w:lvl>
    <w:lvl w:ilvl="3">
      <w:start w:val="1"/>
      <w:numFmt w:val="decimal"/>
      <w:isLgl/>
      <w:suff w:val="nothing"/>
      <w:lvlText w:val="%2.%3.%4."/>
      <w:lvlJc w:val="left"/>
      <w:pPr>
        <w:ind w:left="0" w:firstLine="2880"/>
      </w:pPr>
      <w:rPr>
        <w:rFonts w:hint="default"/>
        <w:position w:val="0"/>
        <w:sz w:val="22"/>
      </w:rPr>
    </w:lvl>
    <w:lvl w:ilvl="4">
      <w:start w:val="1"/>
      <w:numFmt w:val="lowerLetter"/>
      <w:suff w:val="nothing"/>
      <w:lvlText w:val="%2.%3.%4.%5."/>
      <w:lvlJc w:val="left"/>
      <w:pPr>
        <w:ind w:left="0" w:firstLine="3600"/>
      </w:pPr>
      <w:rPr>
        <w:rFonts w:hint="default"/>
        <w:position w:val="0"/>
        <w:sz w:val="22"/>
      </w:rPr>
    </w:lvl>
    <w:lvl w:ilvl="5">
      <w:start w:val="1"/>
      <w:numFmt w:val="lowerRoman"/>
      <w:suff w:val="nothing"/>
      <w:lvlText w:val="%2.%3.%4.%5.%6."/>
      <w:lvlJc w:val="left"/>
      <w:pPr>
        <w:ind w:left="0" w:firstLine="4320"/>
      </w:pPr>
      <w:rPr>
        <w:rFonts w:hint="default"/>
        <w:position w:val="0"/>
        <w:sz w:val="22"/>
      </w:rPr>
    </w:lvl>
    <w:lvl w:ilvl="6">
      <w:start w:val="1"/>
      <w:numFmt w:val="decimal"/>
      <w:isLgl/>
      <w:suff w:val="nothing"/>
      <w:lvlText w:val="%2.%3.%4.%5.%6.%7."/>
      <w:lvlJc w:val="left"/>
      <w:pPr>
        <w:ind w:left="0" w:firstLine="5040"/>
      </w:pPr>
      <w:rPr>
        <w:rFonts w:hint="default"/>
        <w:position w:val="0"/>
        <w:sz w:val="22"/>
      </w:rPr>
    </w:lvl>
    <w:lvl w:ilvl="7">
      <w:start w:val="1"/>
      <w:numFmt w:val="lowerLetter"/>
      <w:suff w:val="nothing"/>
      <w:lvlText w:val="%2.%3.%4.%5.%6.%7.%8."/>
      <w:lvlJc w:val="left"/>
      <w:pPr>
        <w:ind w:left="0" w:firstLine="5760"/>
      </w:pPr>
      <w:rPr>
        <w:rFonts w:hint="default"/>
        <w:position w:val="0"/>
        <w:sz w:val="22"/>
      </w:rPr>
    </w:lvl>
    <w:lvl w:ilvl="8">
      <w:start w:val="1"/>
      <w:numFmt w:val="lowerRoman"/>
      <w:suff w:val="nothing"/>
      <w:lvlText w:val="%2.%3.%4.%5.%6.%7.%8.%9."/>
      <w:lvlJc w:val="left"/>
      <w:pPr>
        <w:ind w:left="0" w:firstLine="6480"/>
      </w:pPr>
      <w:rPr>
        <w:rFonts w:hint="default"/>
        <w:position w:val="0"/>
        <w:sz w:val="22"/>
      </w:rPr>
    </w:lvl>
  </w:abstractNum>
  <w:abstractNum w:abstractNumId="10">
    <w:nsid w:val="0000000B"/>
    <w:multiLevelType w:val="multilevel"/>
    <w:tmpl w:val="894EE87D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hint="default"/>
        <w:position w:val="0"/>
        <w:sz w:val="22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Courier New" w:eastAsia="ヒラギノ角ゴ Pro W3" w:hAnsi="Courier New" w:hint="default"/>
        <w:position w:val="0"/>
        <w:sz w:val="22"/>
      </w:rPr>
    </w:lvl>
    <w:lvl w:ilvl="2">
      <w:start w:val="1"/>
      <w:numFmt w:val="bullet"/>
      <w:suff w:val="nothing"/>
      <w:lvlText w:val=""/>
      <w:lvlJc w:val="left"/>
      <w:pPr>
        <w:ind w:left="0" w:firstLine="2160"/>
      </w:pPr>
      <w:rPr>
        <w:rFonts w:ascii="Wingdings" w:eastAsia="ヒラギノ角ゴ Pro W3" w:hAnsi="Wingdings" w:hint="default"/>
        <w:position w:val="0"/>
        <w:sz w:val="22"/>
      </w:rPr>
    </w:lvl>
    <w:lvl w:ilvl="3">
      <w:start w:val="1"/>
      <w:numFmt w:val="bullet"/>
      <w:suff w:val="nothing"/>
      <w:lvlText w:val="·"/>
      <w:lvlJc w:val="left"/>
      <w:pPr>
        <w:ind w:left="0" w:firstLine="2880"/>
      </w:pPr>
      <w:rPr>
        <w:rFonts w:hint="default"/>
        <w:position w:val="0"/>
        <w:sz w:val="22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Courier New" w:eastAsia="ヒラギノ角ゴ Pro W3" w:hAnsi="Courier New" w:hint="default"/>
        <w:position w:val="0"/>
        <w:sz w:val="22"/>
      </w:rPr>
    </w:lvl>
    <w:lvl w:ilvl="5">
      <w:start w:val="1"/>
      <w:numFmt w:val="bullet"/>
      <w:suff w:val="nothing"/>
      <w:lvlText w:val=""/>
      <w:lvlJc w:val="left"/>
      <w:pPr>
        <w:ind w:left="0" w:firstLine="4320"/>
      </w:pPr>
      <w:rPr>
        <w:rFonts w:ascii="Wingdings" w:eastAsia="ヒラギノ角ゴ Pro W3" w:hAnsi="Wingdings" w:hint="default"/>
        <w:position w:val="0"/>
        <w:sz w:val="22"/>
      </w:rPr>
    </w:lvl>
    <w:lvl w:ilvl="6">
      <w:start w:val="1"/>
      <w:numFmt w:val="bullet"/>
      <w:suff w:val="nothing"/>
      <w:lvlText w:val="·"/>
      <w:lvlJc w:val="left"/>
      <w:pPr>
        <w:ind w:left="0" w:firstLine="5040"/>
      </w:pPr>
      <w:rPr>
        <w:rFonts w:hint="default"/>
        <w:position w:val="0"/>
        <w:sz w:val="22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Courier New" w:eastAsia="ヒラギノ角ゴ Pro W3" w:hAnsi="Courier New" w:hint="default"/>
        <w:position w:val="0"/>
        <w:sz w:val="22"/>
      </w:rPr>
    </w:lvl>
    <w:lvl w:ilvl="8">
      <w:start w:val="1"/>
      <w:numFmt w:val="bullet"/>
      <w:suff w:val="nothing"/>
      <w:lvlText w:val=""/>
      <w:lvlJc w:val="left"/>
      <w:pPr>
        <w:ind w:left="0" w:firstLine="6480"/>
      </w:pPr>
      <w:rPr>
        <w:rFonts w:ascii="Wingdings" w:eastAsia="ヒラギノ角ゴ Pro W3" w:hAnsi="Wingdings" w:hint="default"/>
        <w:position w:val="0"/>
        <w:sz w:val="22"/>
      </w:rPr>
    </w:lvl>
  </w:abstractNum>
  <w:abstractNum w:abstractNumId="11">
    <w:nsid w:val="03DE0DF6"/>
    <w:multiLevelType w:val="hybridMultilevel"/>
    <w:tmpl w:val="EEB64CA0"/>
    <w:lvl w:ilvl="0" w:tplc="02B673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41F3B"/>
    <w:multiLevelType w:val="multilevel"/>
    <w:tmpl w:val="123871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72D6D70"/>
    <w:multiLevelType w:val="multilevel"/>
    <w:tmpl w:val="FF40C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>
    <w:nsid w:val="07805B61"/>
    <w:multiLevelType w:val="multilevel"/>
    <w:tmpl w:val="F8765A5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5">
    <w:nsid w:val="14454BF3"/>
    <w:multiLevelType w:val="multilevel"/>
    <w:tmpl w:val="FF40C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6">
    <w:nsid w:val="1460562B"/>
    <w:multiLevelType w:val="multilevel"/>
    <w:tmpl w:val="F8765A5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7">
    <w:nsid w:val="18786FE3"/>
    <w:multiLevelType w:val="multilevel"/>
    <w:tmpl w:val="5D9A763E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8">
    <w:nsid w:val="27147156"/>
    <w:multiLevelType w:val="multilevel"/>
    <w:tmpl w:val="F8765A5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9">
    <w:nsid w:val="2A152DD5"/>
    <w:multiLevelType w:val="multilevel"/>
    <w:tmpl w:val="F8765A5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20">
    <w:nsid w:val="3A5F7C06"/>
    <w:multiLevelType w:val="hybridMultilevel"/>
    <w:tmpl w:val="7ABC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7C2EB3"/>
    <w:multiLevelType w:val="multilevel"/>
    <w:tmpl w:val="F8765A5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22">
    <w:nsid w:val="489840FA"/>
    <w:multiLevelType w:val="multilevel"/>
    <w:tmpl w:val="5D9A763E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23">
    <w:nsid w:val="4D3D5BC4"/>
    <w:multiLevelType w:val="multilevel"/>
    <w:tmpl w:val="FF40C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4">
    <w:nsid w:val="4E01459C"/>
    <w:multiLevelType w:val="multilevel"/>
    <w:tmpl w:val="F1421A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4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%4.%5"/>
      <w:lvlJc w:val="left"/>
      <w:pPr>
        <w:ind w:left="1008" w:hanging="1008"/>
      </w:pPr>
    </w:lvl>
    <w:lvl w:ilvl="5">
      <w:start w:val="1"/>
      <w:numFmt w:val="decimal"/>
      <w:lvlText w:val="%4.%5.%6"/>
      <w:lvlJc w:val="left"/>
      <w:pPr>
        <w:ind w:left="1152" w:hanging="1152"/>
      </w:pPr>
    </w:lvl>
    <w:lvl w:ilvl="6">
      <w:start w:val="1"/>
      <w:numFmt w:val="decimal"/>
      <w:lvlText w:val="%4.%5.%6.%7"/>
      <w:lvlJc w:val="left"/>
      <w:pPr>
        <w:ind w:left="1296" w:hanging="1296"/>
      </w:pPr>
    </w:lvl>
    <w:lvl w:ilvl="7">
      <w:start w:val="1"/>
      <w:numFmt w:val="decimal"/>
      <w:lvlText w:val="%4.%5.%6.%7.%8"/>
      <w:lvlJc w:val="left"/>
      <w:pPr>
        <w:ind w:left="1440" w:hanging="1440"/>
      </w:pPr>
    </w:lvl>
    <w:lvl w:ilvl="8">
      <w:start w:val="1"/>
      <w:numFmt w:val="decimal"/>
      <w:lvlText w:val="%4.%5.%6.%7.%8.%9"/>
      <w:lvlJc w:val="left"/>
      <w:pPr>
        <w:ind w:left="1584" w:hanging="1584"/>
      </w:pPr>
    </w:lvl>
  </w:abstractNum>
  <w:abstractNum w:abstractNumId="25">
    <w:nsid w:val="4E5719E1"/>
    <w:multiLevelType w:val="hybridMultilevel"/>
    <w:tmpl w:val="EEB64CA0"/>
    <w:lvl w:ilvl="0" w:tplc="02B673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2F3909"/>
    <w:multiLevelType w:val="hybridMultilevel"/>
    <w:tmpl w:val="CE4CC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45AB0"/>
    <w:multiLevelType w:val="hybridMultilevel"/>
    <w:tmpl w:val="C8D2A448"/>
    <w:lvl w:ilvl="0" w:tplc="02B673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5373E"/>
    <w:multiLevelType w:val="multilevel"/>
    <w:tmpl w:val="123871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FB3831"/>
    <w:multiLevelType w:val="multilevel"/>
    <w:tmpl w:val="F8765A5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30">
    <w:nsid w:val="63FF6D0A"/>
    <w:multiLevelType w:val="hybridMultilevel"/>
    <w:tmpl w:val="65889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056CF5"/>
    <w:multiLevelType w:val="multilevel"/>
    <w:tmpl w:val="D1AEAA7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749849A4"/>
    <w:multiLevelType w:val="multilevel"/>
    <w:tmpl w:val="123871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373744"/>
    <w:multiLevelType w:val="multilevel"/>
    <w:tmpl w:val="5D9A763E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34">
    <w:nsid w:val="79754C8A"/>
    <w:multiLevelType w:val="multilevel"/>
    <w:tmpl w:val="5D9A763E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35">
    <w:nsid w:val="7BA83719"/>
    <w:multiLevelType w:val="hybridMultilevel"/>
    <w:tmpl w:val="ECB68F18"/>
    <w:lvl w:ilvl="0" w:tplc="02B6733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7A3798"/>
    <w:multiLevelType w:val="multilevel"/>
    <w:tmpl w:val="123871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31"/>
  </w:num>
  <w:num w:numId="13">
    <w:abstractNumId w:val="24"/>
  </w:num>
  <w:num w:numId="14">
    <w:abstractNumId w:val="36"/>
  </w:num>
  <w:num w:numId="15">
    <w:abstractNumId w:val="15"/>
  </w:num>
  <w:num w:numId="16">
    <w:abstractNumId w:val="20"/>
  </w:num>
  <w:num w:numId="17">
    <w:abstractNumId w:val="23"/>
  </w:num>
  <w:num w:numId="18">
    <w:abstractNumId w:val="14"/>
  </w:num>
  <w:num w:numId="19">
    <w:abstractNumId w:val="13"/>
  </w:num>
  <w:num w:numId="20">
    <w:abstractNumId w:val="21"/>
  </w:num>
  <w:num w:numId="21">
    <w:abstractNumId w:val="18"/>
  </w:num>
  <w:num w:numId="22">
    <w:abstractNumId w:val="19"/>
  </w:num>
  <w:num w:numId="23">
    <w:abstractNumId w:val="16"/>
  </w:num>
  <w:num w:numId="24">
    <w:abstractNumId w:val="33"/>
  </w:num>
  <w:num w:numId="25">
    <w:abstractNumId w:val="29"/>
  </w:num>
  <w:num w:numId="26">
    <w:abstractNumId w:val="34"/>
  </w:num>
  <w:num w:numId="27">
    <w:abstractNumId w:val="22"/>
  </w:num>
  <w:num w:numId="28">
    <w:abstractNumId w:val="17"/>
  </w:num>
  <w:num w:numId="29">
    <w:abstractNumId w:val="28"/>
  </w:num>
  <w:num w:numId="30">
    <w:abstractNumId w:val="32"/>
  </w:num>
  <w:num w:numId="31">
    <w:abstractNumId w:val="12"/>
  </w:num>
  <w:num w:numId="32">
    <w:abstractNumId w:val="30"/>
  </w:num>
  <w:num w:numId="33">
    <w:abstractNumId w:val="26"/>
  </w:num>
  <w:num w:numId="34">
    <w:abstractNumId w:val="11"/>
  </w:num>
  <w:num w:numId="35">
    <w:abstractNumId w:val="25"/>
  </w:num>
  <w:num w:numId="36">
    <w:abstractNumId w:val="35"/>
  </w:num>
  <w:num w:numId="3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B41FA5"/>
    <w:rsid w:val="00000BD0"/>
    <w:rsid w:val="000078D1"/>
    <w:rsid w:val="000230EC"/>
    <w:rsid w:val="00026EC2"/>
    <w:rsid w:val="00036CD5"/>
    <w:rsid w:val="000444C3"/>
    <w:rsid w:val="00045DB4"/>
    <w:rsid w:val="000543A3"/>
    <w:rsid w:val="00061949"/>
    <w:rsid w:val="00064B7F"/>
    <w:rsid w:val="00084BBD"/>
    <w:rsid w:val="00087529"/>
    <w:rsid w:val="000916D8"/>
    <w:rsid w:val="0009182C"/>
    <w:rsid w:val="000925E0"/>
    <w:rsid w:val="00093E0C"/>
    <w:rsid w:val="000A0703"/>
    <w:rsid w:val="000A5587"/>
    <w:rsid w:val="000A58E3"/>
    <w:rsid w:val="000A6BA5"/>
    <w:rsid w:val="000B1036"/>
    <w:rsid w:val="000B17BB"/>
    <w:rsid w:val="000B3E74"/>
    <w:rsid w:val="000C09F1"/>
    <w:rsid w:val="000C7071"/>
    <w:rsid w:val="000D4491"/>
    <w:rsid w:val="000D549F"/>
    <w:rsid w:val="000E0554"/>
    <w:rsid w:val="000E492C"/>
    <w:rsid w:val="000F6F4E"/>
    <w:rsid w:val="00103E25"/>
    <w:rsid w:val="00111451"/>
    <w:rsid w:val="00111A24"/>
    <w:rsid w:val="001220D0"/>
    <w:rsid w:val="00126F13"/>
    <w:rsid w:val="001352A4"/>
    <w:rsid w:val="001434F0"/>
    <w:rsid w:val="001503A8"/>
    <w:rsid w:val="00154EF0"/>
    <w:rsid w:val="00161C98"/>
    <w:rsid w:val="0017260C"/>
    <w:rsid w:val="00173C87"/>
    <w:rsid w:val="0018278E"/>
    <w:rsid w:val="001854C4"/>
    <w:rsid w:val="00185B91"/>
    <w:rsid w:val="00195981"/>
    <w:rsid w:val="001A0381"/>
    <w:rsid w:val="001A2870"/>
    <w:rsid w:val="001B0E57"/>
    <w:rsid w:val="001C2E3B"/>
    <w:rsid w:val="001C4550"/>
    <w:rsid w:val="001D1A08"/>
    <w:rsid w:val="001D3E03"/>
    <w:rsid w:val="001E0245"/>
    <w:rsid w:val="001E57C2"/>
    <w:rsid w:val="001E5924"/>
    <w:rsid w:val="001E5D8B"/>
    <w:rsid w:val="001F28E3"/>
    <w:rsid w:val="001F3706"/>
    <w:rsid w:val="001F6A37"/>
    <w:rsid w:val="001F6FFB"/>
    <w:rsid w:val="00201EEE"/>
    <w:rsid w:val="0020375B"/>
    <w:rsid w:val="00210689"/>
    <w:rsid w:val="002219B1"/>
    <w:rsid w:val="00223C63"/>
    <w:rsid w:val="00224E37"/>
    <w:rsid w:val="00242388"/>
    <w:rsid w:val="0024520E"/>
    <w:rsid w:val="00247F85"/>
    <w:rsid w:val="002543D1"/>
    <w:rsid w:val="00255933"/>
    <w:rsid w:val="00257470"/>
    <w:rsid w:val="0027544B"/>
    <w:rsid w:val="002803C7"/>
    <w:rsid w:val="00293B64"/>
    <w:rsid w:val="00295A1C"/>
    <w:rsid w:val="002B1EF5"/>
    <w:rsid w:val="002C4B81"/>
    <w:rsid w:val="002E00BB"/>
    <w:rsid w:val="002E0134"/>
    <w:rsid w:val="002E04C2"/>
    <w:rsid w:val="002E55DE"/>
    <w:rsid w:val="002F76AF"/>
    <w:rsid w:val="00300739"/>
    <w:rsid w:val="0031533C"/>
    <w:rsid w:val="00315A76"/>
    <w:rsid w:val="003170BB"/>
    <w:rsid w:val="00322201"/>
    <w:rsid w:val="00325377"/>
    <w:rsid w:val="00325CFA"/>
    <w:rsid w:val="003353D7"/>
    <w:rsid w:val="00337347"/>
    <w:rsid w:val="00340644"/>
    <w:rsid w:val="00345F4C"/>
    <w:rsid w:val="00350891"/>
    <w:rsid w:val="003744BA"/>
    <w:rsid w:val="003807D5"/>
    <w:rsid w:val="00390F2C"/>
    <w:rsid w:val="00392104"/>
    <w:rsid w:val="00393829"/>
    <w:rsid w:val="003A1C9B"/>
    <w:rsid w:val="003A599C"/>
    <w:rsid w:val="003C1DCB"/>
    <w:rsid w:val="003D31C3"/>
    <w:rsid w:val="003F5264"/>
    <w:rsid w:val="003F70E8"/>
    <w:rsid w:val="00401487"/>
    <w:rsid w:val="0040659A"/>
    <w:rsid w:val="004156CA"/>
    <w:rsid w:val="004159A3"/>
    <w:rsid w:val="00423280"/>
    <w:rsid w:val="00431225"/>
    <w:rsid w:val="00440804"/>
    <w:rsid w:val="004474F8"/>
    <w:rsid w:val="004566BC"/>
    <w:rsid w:val="0046521A"/>
    <w:rsid w:val="0047010F"/>
    <w:rsid w:val="0047397D"/>
    <w:rsid w:val="004821EB"/>
    <w:rsid w:val="00490747"/>
    <w:rsid w:val="00490A96"/>
    <w:rsid w:val="004A102E"/>
    <w:rsid w:val="004A4604"/>
    <w:rsid w:val="004A7042"/>
    <w:rsid w:val="004B0071"/>
    <w:rsid w:val="004B0C0B"/>
    <w:rsid w:val="004B27A4"/>
    <w:rsid w:val="004B3F02"/>
    <w:rsid w:val="004B76A8"/>
    <w:rsid w:val="004C1288"/>
    <w:rsid w:val="004E1EAC"/>
    <w:rsid w:val="004E5A4E"/>
    <w:rsid w:val="004F3784"/>
    <w:rsid w:val="004F5249"/>
    <w:rsid w:val="004F5332"/>
    <w:rsid w:val="004F5417"/>
    <w:rsid w:val="004F61F3"/>
    <w:rsid w:val="00507A6A"/>
    <w:rsid w:val="0051508D"/>
    <w:rsid w:val="00526F08"/>
    <w:rsid w:val="00530ECF"/>
    <w:rsid w:val="00535FC5"/>
    <w:rsid w:val="00541AE6"/>
    <w:rsid w:val="00545013"/>
    <w:rsid w:val="00546A81"/>
    <w:rsid w:val="00550B6D"/>
    <w:rsid w:val="00552402"/>
    <w:rsid w:val="00557002"/>
    <w:rsid w:val="005703DC"/>
    <w:rsid w:val="00571AFD"/>
    <w:rsid w:val="0057320C"/>
    <w:rsid w:val="00573389"/>
    <w:rsid w:val="00573C37"/>
    <w:rsid w:val="00576870"/>
    <w:rsid w:val="00583981"/>
    <w:rsid w:val="0058416C"/>
    <w:rsid w:val="005951B2"/>
    <w:rsid w:val="00595CD8"/>
    <w:rsid w:val="005A7A1A"/>
    <w:rsid w:val="005B5004"/>
    <w:rsid w:val="005C4219"/>
    <w:rsid w:val="005D7F2C"/>
    <w:rsid w:val="005F7C2A"/>
    <w:rsid w:val="0060555A"/>
    <w:rsid w:val="0060564C"/>
    <w:rsid w:val="00606172"/>
    <w:rsid w:val="006110A1"/>
    <w:rsid w:val="006126A6"/>
    <w:rsid w:val="00612B45"/>
    <w:rsid w:val="00634134"/>
    <w:rsid w:val="0066537D"/>
    <w:rsid w:val="006670E7"/>
    <w:rsid w:val="0066744C"/>
    <w:rsid w:val="00667EBC"/>
    <w:rsid w:val="00672ECA"/>
    <w:rsid w:val="00687135"/>
    <w:rsid w:val="0069274C"/>
    <w:rsid w:val="00695DDB"/>
    <w:rsid w:val="006B3277"/>
    <w:rsid w:val="006E375A"/>
    <w:rsid w:val="006E5175"/>
    <w:rsid w:val="006F2B01"/>
    <w:rsid w:val="006F3151"/>
    <w:rsid w:val="006F4AF5"/>
    <w:rsid w:val="0070423B"/>
    <w:rsid w:val="00706965"/>
    <w:rsid w:val="0071426E"/>
    <w:rsid w:val="00730A53"/>
    <w:rsid w:val="00747ED3"/>
    <w:rsid w:val="007526C7"/>
    <w:rsid w:val="00756547"/>
    <w:rsid w:val="00763066"/>
    <w:rsid w:val="00763A50"/>
    <w:rsid w:val="007658ED"/>
    <w:rsid w:val="00765BCB"/>
    <w:rsid w:val="00767B6B"/>
    <w:rsid w:val="007767A7"/>
    <w:rsid w:val="00777D13"/>
    <w:rsid w:val="00780BD6"/>
    <w:rsid w:val="00791F48"/>
    <w:rsid w:val="00793632"/>
    <w:rsid w:val="00795E74"/>
    <w:rsid w:val="0079767F"/>
    <w:rsid w:val="007A35D9"/>
    <w:rsid w:val="007A6DA1"/>
    <w:rsid w:val="007B5D8A"/>
    <w:rsid w:val="007C38D4"/>
    <w:rsid w:val="007D7041"/>
    <w:rsid w:val="007D7F1E"/>
    <w:rsid w:val="007E7CB7"/>
    <w:rsid w:val="007F2425"/>
    <w:rsid w:val="007F3377"/>
    <w:rsid w:val="007F522C"/>
    <w:rsid w:val="0081571B"/>
    <w:rsid w:val="008168C6"/>
    <w:rsid w:val="008324D3"/>
    <w:rsid w:val="00835E64"/>
    <w:rsid w:val="00843576"/>
    <w:rsid w:val="0084437F"/>
    <w:rsid w:val="00846C67"/>
    <w:rsid w:val="0086665D"/>
    <w:rsid w:val="00867491"/>
    <w:rsid w:val="008719DD"/>
    <w:rsid w:val="00877601"/>
    <w:rsid w:val="00890497"/>
    <w:rsid w:val="00890780"/>
    <w:rsid w:val="008A2664"/>
    <w:rsid w:val="008A6A60"/>
    <w:rsid w:val="008B77A3"/>
    <w:rsid w:val="008C29A3"/>
    <w:rsid w:val="008D61FC"/>
    <w:rsid w:val="008D794A"/>
    <w:rsid w:val="008D7D81"/>
    <w:rsid w:val="008E0C88"/>
    <w:rsid w:val="008E232F"/>
    <w:rsid w:val="008E4C56"/>
    <w:rsid w:val="008E6C7B"/>
    <w:rsid w:val="008F1348"/>
    <w:rsid w:val="008F46EA"/>
    <w:rsid w:val="008F4BA5"/>
    <w:rsid w:val="008F68C2"/>
    <w:rsid w:val="00901F0C"/>
    <w:rsid w:val="00904973"/>
    <w:rsid w:val="00907B8F"/>
    <w:rsid w:val="00913BDF"/>
    <w:rsid w:val="009140B5"/>
    <w:rsid w:val="00920B3B"/>
    <w:rsid w:val="00921E51"/>
    <w:rsid w:val="00942309"/>
    <w:rsid w:val="00946E75"/>
    <w:rsid w:val="00947868"/>
    <w:rsid w:val="00947D9B"/>
    <w:rsid w:val="00955CBB"/>
    <w:rsid w:val="009613B1"/>
    <w:rsid w:val="00972600"/>
    <w:rsid w:val="00980023"/>
    <w:rsid w:val="00982754"/>
    <w:rsid w:val="00983A8D"/>
    <w:rsid w:val="00995458"/>
    <w:rsid w:val="00997936"/>
    <w:rsid w:val="009A1695"/>
    <w:rsid w:val="009A54B3"/>
    <w:rsid w:val="009A7C3F"/>
    <w:rsid w:val="009B1626"/>
    <w:rsid w:val="009B3A5D"/>
    <w:rsid w:val="009B46D9"/>
    <w:rsid w:val="009B5CB6"/>
    <w:rsid w:val="009D1615"/>
    <w:rsid w:val="009D23BA"/>
    <w:rsid w:val="009D534E"/>
    <w:rsid w:val="009D68F4"/>
    <w:rsid w:val="009E4AAB"/>
    <w:rsid w:val="009F1BDA"/>
    <w:rsid w:val="009F69C5"/>
    <w:rsid w:val="009F6F93"/>
    <w:rsid w:val="009F766C"/>
    <w:rsid w:val="00A03CAA"/>
    <w:rsid w:val="00A13F6C"/>
    <w:rsid w:val="00A14ACC"/>
    <w:rsid w:val="00A220C4"/>
    <w:rsid w:val="00A3419D"/>
    <w:rsid w:val="00A358A3"/>
    <w:rsid w:val="00A40CF8"/>
    <w:rsid w:val="00A54871"/>
    <w:rsid w:val="00A5732B"/>
    <w:rsid w:val="00A57B74"/>
    <w:rsid w:val="00A724EC"/>
    <w:rsid w:val="00A7278C"/>
    <w:rsid w:val="00A747BA"/>
    <w:rsid w:val="00A9139B"/>
    <w:rsid w:val="00A93075"/>
    <w:rsid w:val="00A94B7F"/>
    <w:rsid w:val="00A94D76"/>
    <w:rsid w:val="00AA2DB7"/>
    <w:rsid w:val="00AA3335"/>
    <w:rsid w:val="00AA3809"/>
    <w:rsid w:val="00AB10AE"/>
    <w:rsid w:val="00AB19E6"/>
    <w:rsid w:val="00AB1E61"/>
    <w:rsid w:val="00AB4F70"/>
    <w:rsid w:val="00AC25F3"/>
    <w:rsid w:val="00AC4562"/>
    <w:rsid w:val="00AD0370"/>
    <w:rsid w:val="00AD2D27"/>
    <w:rsid w:val="00AD2F37"/>
    <w:rsid w:val="00AD566D"/>
    <w:rsid w:val="00AD734D"/>
    <w:rsid w:val="00AE40AD"/>
    <w:rsid w:val="00AF1925"/>
    <w:rsid w:val="00AF2AAF"/>
    <w:rsid w:val="00AF2BE9"/>
    <w:rsid w:val="00AF2E8D"/>
    <w:rsid w:val="00AF377C"/>
    <w:rsid w:val="00AF7437"/>
    <w:rsid w:val="00B00B31"/>
    <w:rsid w:val="00B04E8B"/>
    <w:rsid w:val="00B12C23"/>
    <w:rsid w:val="00B14C92"/>
    <w:rsid w:val="00B2151C"/>
    <w:rsid w:val="00B22CC7"/>
    <w:rsid w:val="00B22E0A"/>
    <w:rsid w:val="00B2557D"/>
    <w:rsid w:val="00B272EC"/>
    <w:rsid w:val="00B366AE"/>
    <w:rsid w:val="00B401CE"/>
    <w:rsid w:val="00B41FA5"/>
    <w:rsid w:val="00B43F8C"/>
    <w:rsid w:val="00B47371"/>
    <w:rsid w:val="00B50CC3"/>
    <w:rsid w:val="00B567BF"/>
    <w:rsid w:val="00B7438F"/>
    <w:rsid w:val="00B77A4E"/>
    <w:rsid w:val="00B805D2"/>
    <w:rsid w:val="00B82C6E"/>
    <w:rsid w:val="00B87A1D"/>
    <w:rsid w:val="00B92A3A"/>
    <w:rsid w:val="00BA7852"/>
    <w:rsid w:val="00BB5CE2"/>
    <w:rsid w:val="00BC1BC4"/>
    <w:rsid w:val="00BD6433"/>
    <w:rsid w:val="00BD64FF"/>
    <w:rsid w:val="00BE5901"/>
    <w:rsid w:val="00BE62E8"/>
    <w:rsid w:val="00C17A23"/>
    <w:rsid w:val="00C223FB"/>
    <w:rsid w:val="00C23E71"/>
    <w:rsid w:val="00C249EE"/>
    <w:rsid w:val="00C37D74"/>
    <w:rsid w:val="00C4151F"/>
    <w:rsid w:val="00C4272C"/>
    <w:rsid w:val="00C44BC6"/>
    <w:rsid w:val="00C56B2D"/>
    <w:rsid w:val="00C60C0D"/>
    <w:rsid w:val="00CA0D38"/>
    <w:rsid w:val="00CA2D82"/>
    <w:rsid w:val="00CB0A24"/>
    <w:rsid w:val="00CC31C4"/>
    <w:rsid w:val="00CC4AA2"/>
    <w:rsid w:val="00CD7828"/>
    <w:rsid w:val="00CD7D0E"/>
    <w:rsid w:val="00CE43EB"/>
    <w:rsid w:val="00D022C2"/>
    <w:rsid w:val="00D04AAE"/>
    <w:rsid w:val="00D05163"/>
    <w:rsid w:val="00D1246A"/>
    <w:rsid w:val="00D15339"/>
    <w:rsid w:val="00D25DEF"/>
    <w:rsid w:val="00D26405"/>
    <w:rsid w:val="00D3145C"/>
    <w:rsid w:val="00D31E1E"/>
    <w:rsid w:val="00D524A1"/>
    <w:rsid w:val="00D573E9"/>
    <w:rsid w:val="00D64DAA"/>
    <w:rsid w:val="00D653CA"/>
    <w:rsid w:val="00D73D4C"/>
    <w:rsid w:val="00D73DBA"/>
    <w:rsid w:val="00D7543E"/>
    <w:rsid w:val="00D81A6A"/>
    <w:rsid w:val="00D81B15"/>
    <w:rsid w:val="00D84AAC"/>
    <w:rsid w:val="00D85918"/>
    <w:rsid w:val="00D86665"/>
    <w:rsid w:val="00D87169"/>
    <w:rsid w:val="00D87962"/>
    <w:rsid w:val="00D905B9"/>
    <w:rsid w:val="00DA32A1"/>
    <w:rsid w:val="00DA6D46"/>
    <w:rsid w:val="00DA7BC4"/>
    <w:rsid w:val="00DB0454"/>
    <w:rsid w:val="00DB1A2F"/>
    <w:rsid w:val="00DB3426"/>
    <w:rsid w:val="00DB65DD"/>
    <w:rsid w:val="00DC0F4C"/>
    <w:rsid w:val="00DC11DE"/>
    <w:rsid w:val="00DC480D"/>
    <w:rsid w:val="00DD49E9"/>
    <w:rsid w:val="00DF09C4"/>
    <w:rsid w:val="00DF25FC"/>
    <w:rsid w:val="00DF2B77"/>
    <w:rsid w:val="00E008AC"/>
    <w:rsid w:val="00E01AE7"/>
    <w:rsid w:val="00E0438D"/>
    <w:rsid w:val="00E10049"/>
    <w:rsid w:val="00E1318B"/>
    <w:rsid w:val="00E2698E"/>
    <w:rsid w:val="00E30B39"/>
    <w:rsid w:val="00E32629"/>
    <w:rsid w:val="00E36EF6"/>
    <w:rsid w:val="00E52949"/>
    <w:rsid w:val="00E54C50"/>
    <w:rsid w:val="00E754E8"/>
    <w:rsid w:val="00E90813"/>
    <w:rsid w:val="00EB17D0"/>
    <w:rsid w:val="00EB2D49"/>
    <w:rsid w:val="00EB7BB4"/>
    <w:rsid w:val="00EC04A4"/>
    <w:rsid w:val="00EC1498"/>
    <w:rsid w:val="00EC526B"/>
    <w:rsid w:val="00ED47B2"/>
    <w:rsid w:val="00EE274A"/>
    <w:rsid w:val="00EE677B"/>
    <w:rsid w:val="00EE702D"/>
    <w:rsid w:val="00EF0A00"/>
    <w:rsid w:val="00EF4BBB"/>
    <w:rsid w:val="00F0624B"/>
    <w:rsid w:val="00F14341"/>
    <w:rsid w:val="00F15B52"/>
    <w:rsid w:val="00F3311D"/>
    <w:rsid w:val="00F35568"/>
    <w:rsid w:val="00F378DC"/>
    <w:rsid w:val="00F41441"/>
    <w:rsid w:val="00F45D67"/>
    <w:rsid w:val="00F464B7"/>
    <w:rsid w:val="00F518B9"/>
    <w:rsid w:val="00F544F8"/>
    <w:rsid w:val="00F56A41"/>
    <w:rsid w:val="00F578F3"/>
    <w:rsid w:val="00F6165B"/>
    <w:rsid w:val="00F62DC8"/>
    <w:rsid w:val="00F6459A"/>
    <w:rsid w:val="00F70A98"/>
    <w:rsid w:val="00F71309"/>
    <w:rsid w:val="00F73119"/>
    <w:rsid w:val="00F85149"/>
    <w:rsid w:val="00F8727E"/>
    <w:rsid w:val="00F8783C"/>
    <w:rsid w:val="00FC4C3F"/>
    <w:rsid w:val="00FD4091"/>
    <w:rsid w:val="00FD504C"/>
    <w:rsid w:val="00FD5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locked="0" w:semiHidden="1" w:uiPriority="99" w:unhideWhenUsed="1"/>
    <w:lsdException w:name="No Spacing" w:locked="0" w:uiPriority="99" w:qFormat="1"/>
    <w:lsdException w:name="Light Shading" w:locked="0" w:semiHidden="1" w:uiPriority="99" w:unhideWhenUsed="1"/>
    <w:lsdException w:name="Light List" w:locked="0" w:semiHidden="1" w:uiPriority="99" w:unhideWhenUsed="1"/>
    <w:lsdException w:name="Light Grid" w:locked="0" w:semiHidden="1" w:uiPriority="99" w:unhideWhenUsed="1"/>
    <w:lsdException w:name="Medium Shading 1" w:locked="0" w:semiHidden="1" w:uiPriority="99" w:unhideWhenUsed="1"/>
    <w:lsdException w:name="Medium Shading 2" w:locked="0" w:semiHidden="1" w:uiPriority="99" w:unhideWhenUsed="1"/>
    <w:lsdException w:name="Medium List 1" w:locked="0" w:semiHidden="1" w:uiPriority="99" w:unhideWhenUsed="1"/>
    <w:lsdException w:name="Medium List 2" w:locked="0" w:semiHidden="1" w:uiPriority="99" w:unhideWhenUsed="1"/>
    <w:lsdException w:name="Medium Grid 1" w:locked="0" w:semiHidden="1" w:uiPriority="99"/>
    <w:lsdException w:name="Medium Grid 2" w:locked="0" w:uiPriority="1" w:qFormat="1"/>
    <w:lsdException w:name="Medium Grid 3" w:locked="0" w:uiPriority="60"/>
    <w:lsdException w:name="Dark List" w:locked="0" w:uiPriority="61"/>
    <w:lsdException w:name="Colorful Shading" w:locked="0" w:uiPriority="62"/>
    <w:lsdException w:name="Colorful List" w:locked="0" w:uiPriority="63"/>
    <w:lsdException w:name="Colorful Grid" w:locked="0" w:uiPriority="64"/>
    <w:lsdException w:name="Light Shading Accent 1" w:locked="0" w:uiPriority="65"/>
    <w:lsdException w:name="Light List Accent 1" w:locked="0" w:uiPriority="66"/>
    <w:lsdException w:name="Light Grid Accent 1" w:locked="0" w:uiPriority="67"/>
    <w:lsdException w:name="Medium Shading 1 Accent 1" w:locked="0" w:uiPriority="68"/>
    <w:lsdException w:name="Medium Shading 2 Accent 1" w:locked="0" w:uiPriority="69"/>
    <w:lsdException w:name="Medium List 1 Accent 1" w:locked="0" w:uiPriority="70"/>
    <w:lsdException w:name="Revision" w:locked="0" w:uiPriority="71"/>
    <w:lsdException w:name="List Paragraph" w:locked="0" w:uiPriority="72" w:qFormat="1"/>
    <w:lsdException w:name="Quote" w:locked="0" w:uiPriority="73" w:qFormat="1"/>
    <w:lsdException w:name="Intense Quote" w:locked="0" w:uiPriority="60" w:qFormat="1"/>
    <w:lsdException w:name="Medium List 2 Accent 1" w:locked="0" w:uiPriority="61"/>
    <w:lsdException w:name="Medium Grid 1 Accent 1" w:locked="0" w:uiPriority="62"/>
    <w:lsdException w:name="Medium Grid 2 Accent 1" w:locked="0" w:uiPriority="63"/>
    <w:lsdException w:name="Medium Grid 3 Accent 1" w:locked="0" w:uiPriority="64"/>
    <w:lsdException w:name="Dark List Accent 1" w:locked="0" w:uiPriority="65"/>
    <w:lsdException w:name="Colorful Shading Accent 1" w:locked="0" w:semiHidden="1" w:uiPriority="99"/>
    <w:lsdException w:name="Colorful List Accent 1" w:locked="0" w:qFormat="1"/>
    <w:lsdException w:name="Colorful Grid Accent 1" w:locked="0" w:uiPriority="29" w:qFormat="1"/>
    <w:lsdException w:name="Light Shading Accent 2" w:locked="0" w:uiPriority="30" w:qFormat="1"/>
    <w:lsdException w:name="Light List Accent 2" w:locked="0" w:uiPriority="66"/>
    <w:lsdException w:name="Light Grid Accent 2" w:locked="0" w:uiPriority="67"/>
    <w:lsdException w:name="Medium Shading 1 Accent 2" w:locked="0" w:uiPriority="68"/>
    <w:lsdException w:name="Medium Shading 2 Accent 2" w:locked="0" w:uiPriority="69"/>
    <w:lsdException w:name="Medium List 1 Accent 2" w:locked="0" w:uiPriority="70"/>
    <w:lsdException w:name="Medium List 2 Accent 2" w:locked="0" w:uiPriority="71"/>
    <w:lsdException w:name="Medium Grid 1 Accent 2" w:locked="0" w:uiPriority="72"/>
    <w:lsdException w:name="Medium Grid 2 Accent 2" w:locked="0" w:uiPriority="73"/>
    <w:lsdException w:name="Medium Grid 3 Accent 2" w:locked="0" w:uiPriority="60"/>
    <w:lsdException w:name="Dark List Accent 2" w:locked="0" w:uiPriority="61"/>
    <w:lsdException w:name="Colorful Shading Accent 2" w:locked="0" w:uiPriority="62"/>
    <w:lsdException w:name="Colorful List Accent 2" w:locked="0" w:uiPriority="63"/>
    <w:lsdException w:name="Colorful Grid Accent 2" w:locked="0" w:uiPriority="64"/>
    <w:lsdException w:name="Light Shading Accent 3" w:locked="0" w:uiPriority="65"/>
    <w:lsdException w:name="Light List Accent 3" w:locked="0" w:uiPriority="66"/>
    <w:lsdException w:name="Light Grid Accent 3" w:locked="0" w:uiPriority="67"/>
    <w:lsdException w:name="Medium Shading 1 Accent 3" w:locked="0" w:uiPriority="68"/>
    <w:lsdException w:name="Medium Shading 2 Accent 3" w:locked="0" w:uiPriority="69"/>
    <w:lsdException w:name="Medium List 1 Accent 3" w:locked="0" w:uiPriority="70"/>
    <w:lsdException w:name="Medium List 2 Accent 3" w:locked="0" w:uiPriority="71"/>
    <w:lsdException w:name="Medium Grid 1 Accent 3" w:locked="0" w:uiPriority="72"/>
    <w:lsdException w:name="Medium Grid 2 Accent 3" w:locked="0" w:uiPriority="73"/>
    <w:lsdException w:name="Medium Grid 3 Accent 3" w:locked="0" w:uiPriority="60"/>
    <w:lsdException w:name="Dark List Accent 3" w:locked="0" w:uiPriority="61"/>
    <w:lsdException w:name="Colorful Shading Accent 3" w:locked="0" w:uiPriority="62"/>
    <w:lsdException w:name="Colorful List Accent 3" w:locked="0" w:uiPriority="63"/>
    <w:lsdException w:name="Colorful Grid Accent 3" w:locked="0" w:uiPriority="64"/>
    <w:lsdException w:name="Light Shading Accent 4" w:locked="0" w:uiPriority="65"/>
    <w:lsdException w:name="Light List Accent 4" w:locked="0" w:uiPriority="66"/>
    <w:lsdException w:name="Light Grid Accent 4" w:locked="0" w:uiPriority="67"/>
    <w:lsdException w:name="Medium Shading 1 Accent 4" w:locked="0" w:uiPriority="68"/>
    <w:lsdException w:name="Medium Shading 2 Accent 4" w:locked="0" w:uiPriority="69"/>
    <w:lsdException w:name="Medium List 1 Accent 4" w:locked="0" w:uiPriority="70"/>
    <w:lsdException w:name="Medium List 2 Accent 4" w:locked="0" w:uiPriority="71"/>
    <w:lsdException w:name="Medium Grid 1 Accent 4" w:locked="0" w:uiPriority="72"/>
    <w:lsdException w:name="Medium Grid 2 Accent 4" w:locked="0" w:uiPriority="73"/>
    <w:lsdException w:name="Medium Grid 3 Accent 4" w:locked="0" w:uiPriority="60"/>
    <w:lsdException w:name="Dark List Accent 4" w:locked="0" w:uiPriority="61"/>
    <w:lsdException w:name="Colorful Shading Accent 4" w:locked="0" w:uiPriority="62"/>
    <w:lsdException w:name="Colorful List Accent 4" w:locked="0" w:uiPriority="63"/>
    <w:lsdException w:name="Colorful Grid Accent 4" w:locked="0" w:uiPriority="64"/>
    <w:lsdException w:name="Light Shading Accent 5" w:locked="0" w:uiPriority="65"/>
    <w:lsdException w:name="Light List Accent 5" w:locked="0" w:uiPriority="66"/>
    <w:lsdException w:name="Light Grid Accent 5" w:locked="0" w:uiPriority="67"/>
    <w:lsdException w:name="Medium Shading 1 Accent 5" w:locked="0" w:uiPriority="68"/>
    <w:lsdException w:name="Medium Shading 2 Accent 5" w:locked="0" w:uiPriority="69"/>
    <w:lsdException w:name="Medium List 1 Accent 5" w:locked="0" w:uiPriority="70"/>
    <w:lsdException w:name="Medium List 2 Accent 5" w:locked="0" w:uiPriority="71"/>
    <w:lsdException w:name="Medium Grid 1 Accent 5" w:locked="0" w:uiPriority="72"/>
    <w:lsdException w:name="Medium Grid 2 Accent 5" w:locked="0" w:uiPriority="73"/>
    <w:lsdException w:name="Medium Grid 3 Accent 5" w:locked="0" w:uiPriority="60"/>
    <w:lsdException w:name="Dark List Accent 5" w:locked="0" w:uiPriority="61"/>
    <w:lsdException w:name="Colorful Shading Accent 5" w:locked="0" w:uiPriority="62"/>
    <w:lsdException w:name="Colorful List Accent 5" w:locked="0" w:uiPriority="63"/>
    <w:lsdException w:name="Colorful Grid Accent 5" w:locked="0" w:uiPriority="64"/>
    <w:lsdException w:name="Light Shading Accent 6" w:locked="0" w:uiPriority="65"/>
    <w:lsdException w:name="Light List Accent 6" w:locked="0" w:uiPriority="66"/>
    <w:lsdException w:name="Light Grid Accent 6" w:locked="0" w:uiPriority="67"/>
    <w:lsdException w:name="Medium Shading 1 Accent 6" w:locked="0" w:uiPriority="68"/>
    <w:lsdException w:name="Medium Shading 2 Accent 6" w:locked="0" w:uiPriority="69"/>
    <w:lsdException w:name="Medium List 1 Accent 6" w:locked="0" w:uiPriority="70"/>
    <w:lsdException w:name="Medium List 2 Accent 6" w:locked="0" w:uiPriority="71"/>
    <w:lsdException w:name="Medium Grid 1 Accent 6" w:locked="0" w:uiPriority="72"/>
    <w:lsdException w:name="Medium Grid 2 Accent 6" w:locked="0" w:uiPriority="73"/>
    <w:lsdException w:name="Medium Grid 3 Accent 6" w:locked="0" w:uiPriority="60"/>
    <w:lsdException w:name="Dark List Accent 6" w:locked="0" w:uiPriority="61"/>
    <w:lsdException w:name="Colorful Shading Accent 6" w:locked="0" w:uiPriority="62"/>
    <w:lsdException w:name="Colorful List Accent 6" w:locked="0" w:uiPriority="63"/>
    <w:lsdException w:name="Colorful Grid Accent 6" w:locked="0" w:uiPriority="64"/>
    <w:lsdException w:name="Subtle Emphasis" w:locked="0" w:uiPriority="65" w:qFormat="1"/>
    <w:lsdException w:name="Intense Emphasis" w:locked="0" w:uiPriority="66" w:qFormat="1"/>
    <w:lsdException w:name="Subtle Reference" w:locked="0" w:uiPriority="67" w:qFormat="1"/>
    <w:lsdException w:name="Intense Reference" w:locked="0" w:uiPriority="68" w:qFormat="1"/>
    <w:lsdException w:name="Book Title" w:locked="0" w:uiPriority="69" w:qFormat="1"/>
    <w:lsdException w:name="Bibliography" w:locked="0" w:uiPriority="70"/>
    <w:lsdException w:name="TOC Heading" w:locked="0" w:semiHidden="1" w:uiPriority="71" w:unhideWhenUsed="1" w:qFormat="1"/>
  </w:latentStyles>
  <w:style w:type="paragraph" w:default="1" w:styleId="Normal">
    <w:name w:val="Normal"/>
    <w:qFormat/>
    <w:pPr>
      <w:tabs>
        <w:tab w:val="left" w:pos="720"/>
      </w:tabs>
      <w:suppressAutoHyphens/>
      <w:spacing w:after="200" w:line="276" w:lineRule="auto"/>
      <w:jc w:val="both"/>
    </w:pPr>
    <w:rPr>
      <w:rFonts w:ascii="Calibri" w:eastAsia="ヒラギノ角ゴ Pro W3" w:hAnsi="Calibri"/>
      <w:color w:val="00000A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C4B81"/>
    <w:pPr>
      <w:keepNext/>
      <w:keepLines/>
      <w:numPr>
        <w:numId w:val="12"/>
      </w:numPr>
      <w:spacing w:before="480" w:after="0"/>
      <w:jc w:val="center"/>
      <w:outlineLvl w:val="0"/>
    </w:pPr>
    <w:rPr>
      <w:rFonts w:ascii="Cambria" w:eastAsia="WenQuanYi Micro Hei" w:hAnsi="Cambria"/>
      <w:b/>
      <w:bCs/>
      <w:color w:val="000000"/>
      <w:sz w:val="40"/>
      <w:szCs w:val="28"/>
      <w:lang w:eastAsia="ko-KR"/>
    </w:rPr>
  </w:style>
  <w:style w:type="paragraph" w:styleId="Heading2">
    <w:name w:val="heading 2"/>
    <w:basedOn w:val="Normal"/>
    <w:next w:val="Normal"/>
    <w:link w:val="Heading2Char"/>
    <w:qFormat/>
    <w:locked/>
    <w:rsid w:val="002C4B81"/>
    <w:pPr>
      <w:keepNext/>
      <w:keepLines/>
      <w:numPr>
        <w:ilvl w:val="1"/>
        <w:numId w:val="12"/>
      </w:numPr>
      <w:spacing w:before="200" w:after="0"/>
      <w:outlineLvl w:val="1"/>
    </w:pPr>
    <w:rPr>
      <w:rFonts w:ascii="Cambria" w:eastAsia="WenQuanYi Micro Hei" w:hAnsi="Cambria"/>
      <w:b/>
      <w:bCs/>
      <w:color w:val="000000"/>
      <w:sz w:val="26"/>
      <w:szCs w:val="26"/>
      <w:lang w:eastAsia="ko-KR"/>
    </w:rPr>
  </w:style>
  <w:style w:type="paragraph" w:styleId="Heading3">
    <w:name w:val="heading 3"/>
    <w:basedOn w:val="Normal"/>
    <w:next w:val="Normal"/>
    <w:link w:val="Heading3Char"/>
    <w:qFormat/>
    <w:locked/>
    <w:rsid w:val="002C4B81"/>
    <w:pPr>
      <w:numPr>
        <w:ilvl w:val="2"/>
        <w:numId w:val="12"/>
      </w:numPr>
      <w:outlineLvl w:val="2"/>
    </w:pPr>
    <w:rPr>
      <w:rFonts w:eastAsia="WenQuanYi Micro Hei"/>
      <w:b/>
      <w:sz w:val="24"/>
      <w:szCs w:val="22"/>
      <w:lang w:eastAsia="ko-KR"/>
    </w:rPr>
  </w:style>
  <w:style w:type="paragraph" w:styleId="Heading4">
    <w:name w:val="heading 4"/>
    <w:basedOn w:val="Heading3"/>
    <w:next w:val="Normal"/>
    <w:link w:val="Heading4Char"/>
    <w:qFormat/>
    <w:locked/>
    <w:rsid w:val="002C4B81"/>
    <w:pPr>
      <w:numPr>
        <w:numId w:val="13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locked/>
    <w:rsid w:val="002C4B81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eastAsia="WenQuanYi Micro Hei" w:hAnsi="Cambria"/>
      <w:color w:val="243F60"/>
      <w:szCs w:val="22"/>
      <w:lang w:eastAsia="ko-KR"/>
    </w:rPr>
  </w:style>
  <w:style w:type="paragraph" w:styleId="Heading6">
    <w:name w:val="heading 6"/>
    <w:basedOn w:val="Normal"/>
    <w:next w:val="Normal"/>
    <w:link w:val="Heading6Char"/>
    <w:qFormat/>
    <w:locked/>
    <w:rsid w:val="002C4B81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eastAsia="WenQuanYi Micro Hei" w:hAnsi="Cambria"/>
      <w:i/>
      <w:iCs/>
      <w:color w:val="243F60"/>
      <w:szCs w:val="22"/>
      <w:lang w:eastAsia="ko-KR"/>
    </w:rPr>
  </w:style>
  <w:style w:type="paragraph" w:styleId="Heading7">
    <w:name w:val="heading 7"/>
    <w:basedOn w:val="Normal"/>
    <w:next w:val="Normal"/>
    <w:link w:val="Heading7Char"/>
    <w:qFormat/>
    <w:locked/>
    <w:rsid w:val="002C4B81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eastAsia="WenQuanYi Micro Hei" w:hAnsi="Cambria"/>
      <w:i/>
      <w:iCs/>
      <w:color w:val="404040"/>
      <w:szCs w:val="22"/>
      <w:lang w:eastAsia="ko-KR"/>
    </w:rPr>
  </w:style>
  <w:style w:type="paragraph" w:styleId="Heading8">
    <w:name w:val="heading 8"/>
    <w:basedOn w:val="Normal"/>
    <w:next w:val="Normal"/>
    <w:link w:val="Heading8Char"/>
    <w:qFormat/>
    <w:locked/>
    <w:rsid w:val="002C4B81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eastAsia="WenQuanYi Micro Hei" w:hAnsi="Cambria"/>
      <w:color w:val="404040"/>
      <w:sz w:val="20"/>
      <w:szCs w:val="20"/>
      <w:lang w:eastAsia="ko-KR"/>
    </w:rPr>
  </w:style>
  <w:style w:type="paragraph" w:styleId="Heading9">
    <w:name w:val="heading 9"/>
    <w:basedOn w:val="Normal"/>
    <w:next w:val="Normal"/>
    <w:link w:val="Heading9Char"/>
    <w:qFormat/>
    <w:locked/>
    <w:rsid w:val="002C4B81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eastAsia="WenQuanYi Micro Hei" w:hAnsi="Cambria"/>
      <w:i/>
      <w:iCs/>
      <w:color w:val="404040"/>
      <w:sz w:val="20"/>
      <w:szCs w:val="20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VrijevormA">
    <w:name w:val="Vrije vorm A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heading10">
    <w:name w:val="heading 1"/>
    <w:next w:val="Textbody"/>
    <w:pPr>
      <w:keepNext/>
      <w:keepLines/>
      <w:tabs>
        <w:tab w:val="left" w:pos="720"/>
      </w:tabs>
      <w:suppressAutoHyphens/>
      <w:spacing w:before="480" w:line="276" w:lineRule="auto"/>
      <w:jc w:val="center"/>
      <w:outlineLvl w:val="0"/>
    </w:pPr>
    <w:rPr>
      <w:rFonts w:ascii="Cambria Bold" w:eastAsia="ヒラギノ角ゴ Pro W3" w:hAnsi="Cambria Bold"/>
      <w:color w:val="000000"/>
      <w:sz w:val="40"/>
    </w:rPr>
  </w:style>
  <w:style w:type="paragraph" w:customStyle="1" w:styleId="Textbody">
    <w:name w:val="Text body"/>
    <w:pPr>
      <w:tabs>
        <w:tab w:val="left" w:pos="720"/>
      </w:tabs>
      <w:suppressAutoHyphens/>
      <w:spacing w:after="120" w:line="276" w:lineRule="auto"/>
      <w:jc w:val="both"/>
    </w:pPr>
    <w:rPr>
      <w:rFonts w:ascii="Calibri" w:eastAsia="ヒラギノ角ゴ Pro W3" w:hAnsi="Calibri"/>
      <w:color w:val="00000A"/>
      <w:sz w:val="22"/>
    </w:rPr>
  </w:style>
  <w:style w:type="paragraph" w:customStyle="1" w:styleId="heading30">
    <w:name w:val="heading 3"/>
    <w:next w:val="Textbody"/>
    <w:pPr>
      <w:tabs>
        <w:tab w:val="left" w:pos="720"/>
      </w:tabs>
      <w:suppressAutoHyphens/>
      <w:spacing w:after="200" w:line="276" w:lineRule="auto"/>
      <w:ind w:left="720" w:hanging="720"/>
      <w:jc w:val="both"/>
      <w:outlineLvl w:val="2"/>
    </w:pPr>
    <w:rPr>
      <w:rFonts w:ascii="Calibri Bold" w:eastAsia="ヒラギノ角ゴ Pro W3" w:hAnsi="Calibri Bold"/>
      <w:color w:val="00000A"/>
      <w:sz w:val="24"/>
    </w:rPr>
  </w:style>
  <w:style w:type="paragraph" w:customStyle="1" w:styleId="heading40">
    <w:name w:val="heading 4"/>
    <w:next w:val="Textbody"/>
    <w:pPr>
      <w:tabs>
        <w:tab w:val="left" w:pos="720"/>
      </w:tabs>
      <w:suppressAutoHyphens/>
      <w:spacing w:after="200" w:line="276" w:lineRule="auto"/>
      <w:ind w:left="720" w:hanging="720"/>
      <w:jc w:val="both"/>
      <w:outlineLvl w:val="3"/>
    </w:pPr>
    <w:rPr>
      <w:rFonts w:ascii="Calibri Bold" w:eastAsia="ヒラギノ角ゴ Pro W3" w:hAnsi="Calibri Bold"/>
      <w:color w:val="00000A"/>
      <w:sz w:val="22"/>
    </w:rPr>
  </w:style>
  <w:style w:type="paragraph" w:styleId="ColorfulList-Accent1">
    <w:name w:val="Colorful List Accent 1"/>
    <w:qFormat/>
    <w:pPr>
      <w:tabs>
        <w:tab w:val="left" w:pos="720"/>
      </w:tabs>
      <w:suppressAutoHyphens/>
      <w:spacing w:after="200" w:line="276" w:lineRule="auto"/>
      <w:ind w:left="720"/>
      <w:jc w:val="both"/>
    </w:pPr>
    <w:rPr>
      <w:rFonts w:ascii="Calibri" w:eastAsia="ヒラギノ角ゴ Pro W3" w:hAnsi="Calibri"/>
      <w:color w:val="00000A"/>
      <w:sz w:val="22"/>
    </w:rPr>
  </w:style>
  <w:style w:type="character" w:customStyle="1" w:styleId="small2">
    <w:name w:val="small2"/>
    <w:rPr>
      <w:color w:val="000000"/>
      <w:sz w:val="22"/>
    </w:rPr>
  </w:style>
  <w:style w:type="character" w:customStyle="1" w:styleId="Hyperlink1">
    <w:name w:val="Hyperlink1"/>
    <w:rPr>
      <w:color w:val="0000FD"/>
      <w:sz w:val="22"/>
      <w:u w:val="single"/>
    </w:rPr>
  </w:style>
  <w:style w:type="character" w:customStyle="1" w:styleId="Unknown0">
    <w:name w:val="Unknown 0"/>
    <w:basedOn w:val="ColorfulList-Accent1"/>
    <w:semiHidden/>
  </w:style>
  <w:style w:type="paragraph" w:customStyle="1" w:styleId="TableGrid1">
    <w:name w:val="Table Grid1"/>
    <w:rPr>
      <w:rFonts w:ascii="Calibri" w:eastAsia="ヒラギノ角ゴ Pro W3" w:hAnsi="Calibri"/>
      <w:color w:val="000000"/>
      <w:sz w:val="22"/>
    </w:rPr>
  </w:style>
  <w:style w:type="paragraph" w:customStyle="1" w:styleId="Vrijevorm">
    <w:name w:val="Vrije vorm"/>
    <w:rPr>
      <w:rFonts w:eastAsia="ヒラギノ角ゴ Pro W3"/>
      <w:color w:val="000000"/>
      <w:lang w:val="en-US"/>
    </w:rPr>
  </w:style>
  <w:style w:type="character" w:customStyle="1" w:styleId="Heading1Char">
    <w:name w:val="Heading 1 Char"/>
    <w:link w:val="Heading1"/>
    <w:rsid w:val="002C4B81"/>
    <w:rPr>
      <w:rFonts w:ascii="Cambria" w:eastAsia="WenQuanYi Micro Hei" w:hAnsi="Cambria"/>
      <w:b/>
      <w:bCs/>
      <w:color w:val="000000"/>
      <w:sz w:val="40"/>
      <w:szCs w:val="28"/>
      <w:lang w:eastAsia="ko-KR"/>
    </w:rPr>
  </w:style>
  <w:style w:type="character" w:customStyle="1" w:styleId="Heading2Char">
    <w:name w:val="Heading 2 Char"/>
    <w:link w:val="Heading2"/>
    <w:rsid w:val="002C4B81"/>
    <w:rPr>
      <w:rFonts w:ascii="Cambria" w:eastAsia="WenQuanYi Micro Hei" w:hAnsi="Cambria"/>
      <w:b/>
      <w:bCs/>
      <w:color w:val="000000"/>
      <w:sz w:val="26"/>
      <w:szCs w:val="26"/>
      <w:lang w:eastAsia="ko-KR"/>
    </w:rPr>
  </w:style>
  <w:style w:type="character" w:customStyle="1" w:styleId="Heading3Char">
    <w:name w:val="Heading 3 Char"/>
    <w:link w:val="Heading3"/>
    <w:rsid w:val="002C4B81"/>
    <w:rPr>
      <w:rFonts w:ascii="Calibri" w:eastAsia="WenQuanYi Micro Hei" w:hAnsi="Calibri"/>
      <w:b/>
      <w:color w:val="00000A"/>
      <w:sz w:val="24"/>
      <w:szCs w:val="22"/>
      <w:lang w:eastAsia="ko-KR"/>
    </w:rPr>
  </w:style>
  <w:style w:type="character" w:customStyle="1" w:styleId="Heading4Char">
    <w:name w:val="Heading 4 Char"/>
    <w:link w:val="Heading4"/>
    <w:rsid w:val="002C4B81"/>
    <w:rPr>
      <w:rFonts w:ascii="Calibri" w:eastAsia="WenQuanYi Micro Hei" w:hAnsi="Calibri"/>
      <w:b/>
      <w:color w:val="00000A"/>
      <w:sz w:val="22"/>
      <w:szCs w:val="22"/>
      <w:lang w:eastAsia="ko-KR"/>
    </w:rPr>
  </w:style>
  <w:style w:type="character" w:customStyle="1" w:styleId="Heading5Char">
    <w:name w:val="Heading 5 Char"/>
    <w:link w:val="Heading5"/>
    <w:rsid w:val="002C4B81"/>
    <w:rPr>
      <w:rFonts w:ascii="Cambria" w:eastAsia="WenQuanYi Micro Hei" w:hAnsi="Cambria"/>
      <w:color w:val="243F60"/>
      <w:sz w:val="22"/>
      <w:szCs w:val="22"/>
      <w:lang w:eastAsia="ko-KR"/>
    </w:rPr>
  </w:style>
  <w:style w:type="character" w:customStyle="1" w:styleId="Heading6Char">
    <w:name w:val="Heading 6 Char"/>
    <w:link w:val="Heading6"/>
    <w:rsid w:val="002C4B81"/>
    <w:rPr>
      <w:rFonts w:ascii="Cambria" w:eastAsia="WenQuanYi Micro Hei" w:hAnsi="Cambria"/>
      <w:i/>
      <w:iCs/>
      <w:color w:val="243F60"/>
      <w:sz w:val="22"/>
      <w:szCs w:val="22"/>
      <w:lang w:eastAsia="ko-KR"/>
    </w:rPr>
  </w:style>
  <w:style w:type="character" w:customStyle="1" w:styleId="Heading7Char">
    <w:name w:val="Heading 7 Char"/>
    <w:link w:val="Heading7"/>
    <w:rsid w:val="002C4B81"/>
    <w:rPr>
      <w:rFonts w:ascii="Cambria" w:eastAsia="WenQuanYi Micro Hei" w:hAnsi="Cambria"/>
      <w:i/>
      <w:iCs/>
      <w:color w:val="404040"/>
      <w:sz w:val="22"/>
      <w:szCs w:val="22"/>
      <w:lang w:eastAsia="ko-KR"/>
    </w:rPr>
  </w:style>
  <w:style w:type="character" w:customStyle="1" w:styleId="Heading8Char">
    <w:name w:val="Heading 8 Char"/>
    <w:link w:val="Heading8"/>
    <w:rsid w:val="002C4B81"/>
    <w:rPr>
      <w:rFonts w:ascii="Cambria" w:eastAsia="WenQuanYi Micro Hei" w:hAnsi="Cambria"/>
      <w:color w:val="404040"/>
      <w:lang w:eastAsia="ko-KR"/>
    </w:rPr>
  </w:style>
  <w:style w:type="character" w:customStyle="1" w:styleId="Heading9Char">
    <w:name w:val="Heading 9 Char"/>
    <w:link w:val="Heading9"/>
    <w:rsid w:val="002C4B81"/>
    <w:rPr>
      <w:rFonts w:ascii="Cambria" w:eastAsia="WenQuanYi Micro Hei" w:hAnsi="Cambria"/>
      <w:i/>
      <w:iCs/>
      <w:color w:val="404040"/>
      <w:lang w:eastAsia="ko-KR"/>
    </w:rPr>
  </w:style>
  <w:style w:type="character" w:styleId="Hyperlink">
    <w:name w:val="Hyperlink"/>
    <w:uiPriority w:val="99"/>
    <w:unhideWhenUsed/>
    <w:locked/>
    <w:rsid w:val="002C4B81"/>
    <w:rPr>
      <w:color w:val="0000FF"/>
      <w:u w:val="single"/>
    </w:rPr>
  </w:style>
  <w:style w:type="paragraph" w:customStyle="1" w:styleId="NoSpacing">
    <w:name w:val="No Spacing"/>
    <w:uiPriority w:val="1"/>
    <w:qFormat/>
    <w:rsid w:val="002C4B81"/>
    <w:pPr>
      <w:tabs>
        <w:tab w:val="left" w:pos="720"/>
      </w:tabs>
      <w:suppressAutoHyphens/>
      <w:jc w:val="both"/>
    </w:pPr>
    <w:rPr>
      <w:rFonts w:ascii="Calibri" w:eastAsia="WenQuanYi Micro Hei" w:hAnsi="Calibri"/>
      <w:color w:val="00000A"/>
      <w:sz w:val="22"/>
      <w:szCs w:val="22"/>
      <w:lang w:eastAsia="ko-KR"/>
    </w:rPr>
  </w:style>
  <w:style w:type="character" w:styleId="FollowedHyperlink">
    <w:name w:val="FollowedHyperlink"/>
    <w:locked/>
    <w:rsid w:val="00A94D76"/>
    <w:rPr>
      <w:color w:val="800080"/>
      <w:u w:val="single"/>
    </w:rPr>
  </w:style>
  <w:style w:type="table" w:styleId="TableGrid">
    <w:name w:val="Table Grid"/>
    <w:basedOn w:val="TableNormal"/>
    <w:locked/>
    <w:rsid w:val="008C2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locked/>
    <w:rsid w:val="002E01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el.vd.veldt@uva.n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.pittaras@uva.n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CanhNT</dc:creator>
  <cp:lastModifiedBy>TheAbe</cp:lastModifiedBy>
  <cp:revision>2</cp:revision>
  <cp:lastPrinted>2013-08-01T08:37:00Z</cp:lastPrinted>
  <dcterms:created xsi:type="dcterms:W3CDTF">2013-09-30T08:26:00Z</dcterms:created>
  <dcterms:modified xsi:type="dcterms:W3CDTF">2013-09-30T08:26:00Z</dcterms:modified>
</cp:coreProperties>
</file>